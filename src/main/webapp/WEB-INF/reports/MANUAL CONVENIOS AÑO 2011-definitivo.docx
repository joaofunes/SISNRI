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2174" w:rsidRDefault="00AC2174">
      <w:pPr>
        <w:jc w:val="both"/>
        <w:rPr>
          <w:rFonts w:ascii="Verdana" w:hAnsi="Verdana"/>
          <w:sz w:val="21"/>
          <w:szCs w:val="21"/>
        </w:rPr>
      </w:pPr>
      <w:bookmarkStart w:id="0" w:name="_GoBack"/>
      <w:bookmarkEnd w:id="0"/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814464" w:rsidRDefault="00FD701F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val="es-ES"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left:0;text-align:left;margin-left:-24.05pt;margin-top:4.05pt;width:504.65pt;height:85.5pt;z-index:26;mso-wrap-distance-left:9.05pt;mso-wrap-distance-right:9.05pt" stroked="f">
            <v:fill color2="black"/>
            <v:textbox inset="0,0,0,0">
              <w:txbxContent>
                <w:p w:rsidR="00FD701F" w:rsidRDefault="00FD701F" w:rsidP="00FD701F">
                  <w:pPr>
                    <w:jc w:val="center"/>
                    <w:rPr>
                      <w:rFonts w:ascii="Bitstream Vera Serif" w:hAnsi="Bitstream Vera Serif"/>
                      <w:b/>
                      <w:i/>
                      <w:smallCaps/>
                      <w:sz w:val="48"/>
                    </w:rPr>
                  </w:pPr>
                  <w:r>
                    <w:rPr>
                      <w:rFonts w:ascii="Bitstream Vera Serif" w:hAnsi="Bitstream Vera Serif"/>
                      <w:b/>
                      <w:i/>
                      <w:smallCaps/>
                      <w:sz w:val="48"/>
                    </w:rPr>
                    <w:t xml:space="preserve">MANUAL PRÁCTICO PARA </w:t>
                  </w:r>
                  <w:smartTag w:uri="urn:schemas-microsoft-com:office:smarttags" w:element="PersonName">
                    <w:smartTagPr>
                      <w:attr w:name="ProductID" w:val="LA TRAMITACIￓN DE"/>
                    </w:smartTagPr>
                    <w:r w:rsidRPr="00814464">
                      <w:rPr>
                        <w:rFonts w:ascii="Bitstream Vera Serif" w:hAnsi="Bitstream Vera Serif"/>
                        <w:b/>
                        <w:i/>
                        <w:smallCaps/>
                        <w:sz w:val="48"/>
                      </w:rPr>
                      <w:t xml:space="preserve">LA </w:t>
                    </w:r>
                    <w:r>
                      <w:rPr>
                        <w:rFonts w:ascii="Bitstream Vera Serif" w:hAnsi="Bitstream Vera Serif"/>
                        <w:b/>
                        <w:i/>
                        <w:smallCaps/>
                        <w:sz w:val="48"/>
                      </w:rPr>
                      <w:t>TRAMITACIÓN DE</w:t>
                    </w:r>
                  </w:smartTag>
                  <w:r>
                    <w:rPr>
                      <w:rFonts w:ascii="Bitstream Vera Serif" w:hAnsi="Bitstream Vera Serif"/>
                      <w:b/>
                      <w:i/>
                      <w:smallCaps/>
                      <w:sz w:val="48"/>
                    </w:rPr>
                    <w:t xml:space="preserve"> CONVENIOS</w:t>
                  </w:r>
                </w:p>
                <w:p w:rsidR="00FD701F" w:rsidRDefault="00FD701F" w:rsidP="00FD701F">
                  <w:pPr>
                    <w:jc w:val="center"/>
                    <w:rPr>
                      <w:rFonts w:ascii="Bitstream Vera Serif" w:hAnsi="Bitstream Vera Serif"/>
                      <w:b/>
                      <w:i/>
                      <w:smallCaps/>
                      <w:sz w:val="48"/>
                    </w:rPr>
                  </w:pPr>
                  <w:r>
                    <w:rPr>
                      <w:rFonts w:ascii="Bitstream Vera Serif" w:hAnsi="Bitstream Vera Serif"/>
                      <w:b/>
                      <w:i/>
                      <w:smallCaps/>
                      <w:sz w:val="48"/>
                    </w:rPr>
                    <w:t>NACIONALES E INTERNACIONALES</w:t>
                  </w:r>
                </w:p>
              </w:txbxContent>
            </v:textbox>
            <w10:wrap type="square"/>
          </v:shape>
        </w:pict>
      </w:r>
    </w:p>
    <w:p w:rsidR="00814464" w:rsidRDefault="00814464">
      <w:pPr>
        <w:jc w:val="both"/>
        <w:rPr>
          <w:rFonts w:ascii="Verdana" w:hAnsi="Verdana"/>
          <w:sz w:val="21"/>
          <w:szCs w:val="21"/>
        </w:rPr>
      </w:pPr>
    </w:p>
    <w:p w:rsidR="00814464" w:rsidRDefault="00814464">
      <w:pPr>
        <w:jc w:val="both"/>
        <w:rPr>
          <w:rFonts w:ascii="Verdana" w:hAnsi="Verdana"/>
          <w:sz w:val="21"/>
          <w:szCs w:val="21"/>
        </w:rPr>
      </w:pPr>
    </w:p>
    <w:p w:rsidR="00814464" w:rsidRDefault="0081446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center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9.25pt;height:170.25pt" filled="t">
            <v:fill color2="black"/>
            <v:imagedata r:id="rId7" o:title=""/>
          </v:shape>
        </w:pict>
      </w: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b/>
          <w:smallCaps/>
        </w:rPr>
      </w:pPr>
      <w:r>
        <w:rPr>
          <w:b/>
          <w:smallCaps/>
        </w:rPr>
        <w:t xml:space="preserve">                                                                                 </w:t>
      </w:r>
    </w:p>
    <w:p w:rsidR="00AC2174" w:rsidRDefault="00FD701F">
      <w:pPr>
        <w:jc w:val="both"/>
        <w:rPr>
          <w:rFonts w:ascii="Verdana" w:hAnsi="Verdana"/>
          <w:sz w:val="21"/>
          <w:szCs w:val="21"/>
        </w:rPr>
      </w:pPr>
      <w:r>
        <w:pict>
          <v:shape id="_x0000_s1030" type="#_x0000_t202" style="position:absolute;left:0;text-align:left;margin-left:-33.05pt;margin-top:6.7pt;width:504.65pt;height:95.5pt;z-index:5;mso-wrap-distance-left:9.05pt;mso-wrap-distance-right:9.05pt" stroked="f">
            <v:fill color2="black"/>
            <v:textbox inset="0,0,0,0">
              <w:txbxContent>
                <w:p w:rsidR="00AC2174" w:rsidRPr="00FD701F" w:rsidRDefault="00FD701F" w:rsidP="00FD701F">
                  <w:pPr>
                    <w:jc w:val="center"/>
                    <w:rPr>
                      <w:rFonts w:ascii="Bitstream Vera Serif" w:hAnsi="Bitstream Vera Serif"/>
                      <w:b/>
                      <w:smallCaps/>
                      <w:sz w:val="40"/>
                      <w:szCs w:val="40"/>
                    </w:rPr>
                  </w:pPr>
                  <w:r w:rsidRPr="00FD701F">
                    <w:rPr>
                      <w:rFonts w:ascii="Bitstream Vera Serif" w:hAnsi="Bitstream Vera Serif"/>
                      <w:b/>
                      <w:smallCaps/>
                      <w:sz w:val="40"/>
                      <w:szCs w:val="40"/>
                    </w:rPr>
                    <w:t>SECRETARÍA DE RELACIONES NACIONALES E INTERNACIONALES</w:t>
                  </w:r>
                </w:p>
                <w:p w:rsidR="00FD701F" w:rsidRPr="00FD701F" w:rsidRDefault="00FD701F" w:rsidP="00FD701F">
                  <w:pPr>
                    <w:jc w:val="center"/>
                    <w:rPr>
                      <w:rFonts w:ascii="Bitstream Vera Serif" w:hAnsi="Bitstream Vera Serif"/>
                      <w:b/>
                      <w:smallCaps/>
                      <w:sz w:val="40"/>
                      <w:szCs w:val="40"/>
                    </w:rPr>
                  </w:pPr>
                  <w:r w:rsidRPr="00FD701F">
                    <w:rPr>
                      <w:rFonts w:ascii="Bitstream Vera Serif" w:hAnsi="Bitstream Vera Serif"/>
                      <w:b/>
                      <w:smallCaps/>
                      <w:sz w:val="40"/>
                      <w:szCs w:val="40"/>
                    </w:rPr>
                    <w:t>(SRNI)</w:t>
                  </w:r>
                </w:p>
              </w:txbxContent>
            </v:textbox>
            <w10:wrap type="square"/>
          </v:shape>
        </w:pict>
      </w: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both"/>
        <w:rPr>
          <w:rFonts w:ascii="Verdana" w:hAnsi="Verdana"/>
          <w:sz w:val="21"/>
          <w:szCs w:val="21"/>
        </w:rPr>
      </w:pPr>
    </w:p>
    <w:p w:rsidR="00AC2174" w:rsidRDefault="00AC2174">
      <w:pPr>
        <w:jc w:val="right"/>
        <w:rPr>
          <w:rFonts w:ascii="Bitstream Vera Serif" w:hAnsi="Bitstream Vera Serif"/>
          <w:b/>
          <w:i/>
          <w:sz w:val="28"/>
          <w:szCs w:val="28"/>
        </w:rPr>
      </w:pPr>
      <w:r>
        <w:pict>
          <v:rect id="_x0000_s1031" style="position:absolute;left:0;text-align:left;margin-left:432.1pt;margin-top:258.2pt;width:18pt;height:18pt;z-index:6;v-text-anchor:middle" stroked="f">
            <v:fill color2="black"/>
            <v:stroke joinstyle="round"/>
          </v:rect>
        </w:pict>
      </w:r>
      <w:r w:rsidR="00814464">
        <w:rPr>
          <w:rFonts w:ascii="Bitstream Vera Serif" w:hAnsi="Bitstream Vera Serif"/>
          <w:b/>
          <w:i/>
          <w:sz w:val="28"/>
          <w:szCs w:val="28"/>
        </w:rPr>
        <w:t xml:space="preserve">Ciudad Universitaria, </w:t>
      </w:r>
      <w:r w:rsidR="008255D7">
        <w:rPr>
          <w:rFonts w:ascii="Bitstream Vera Serif" w:hAnsi="Bitstream Vera Serif"/>
          <w:b/>
          <w:i/>
          <w:sz w:val="28"/>
          <w:szCs w:val="28"/>
        </w:rPr>
        <w:t>Abril de 2011</w:t>
      </w:r>
      <w:r>
        <w:rPr>
          <w:rFonts w:ascii="Bitstream Vera Serif" w:hAnsi="Bitstream Vera Serif"/>
          <w:b/>
          <w:i/>
          <w:sz w:val="28"/>
          <w:szCs w:val="28"/>
        </w:rPr>
        <w:t>.</w:t>
      </w:r>
    </w:p>
    <w:p w:rsidR="00AC2174" w:rsidRDefault="00AC2174">
      <w:pPr>
        <w:jc w:val="right"/>
        <w:rPr>
          <w:rFonts w:ascii="Bitstream Vera Serif" w:hAnsi="Bitstream Vera Serif"/>
          <w:b/>
          <w:i/>
          <w:sz w:val="28"/>
          <w:szCs w:val="28"/>
        </w:rPr>
      </w:pPr>
      <w:r>
        <w:pict>
          <v:line id="_x0000_s1028" style="position:absolute;left:0;text-align:left;flip:y;z-index:4" from="-70.1pt,8.7pt" to="486.2pt,10.75pt" strokecolor="navy" strokeweight=".79mm">
            <v:stroke color2="#ffff7f" joinstyle="miter"/>
          </v:line>
        </w:pict>
      </w:r>
    </w:p>
    <w:p w:rsidR="00AC2174" w:rsidRPr="00533A9A" w:rsidRDefault="00AC2174">
      <w:pPr>
        <w:pageBreakBefore/>
        <w:jc w:val="right"/>
        <w:rPr>
          <w:rFonts w:ascii="Verdana" w:hAnsi="Verdana"/>
          <w:b/>
          <w:i/>
          <w:sz w:val="22"/>
          <w:szCs w:val="22"/>
        </w:rPr>
      </w:pPr>
    </w:p>
    <w:p w:rsidR="00AC2174" w:rsidRPr="00533A9A" w:rsidRDefault="00AC2174">
      <w:pPr>
        <w:jc w:val="both"/>
        <w:rPr>
          <w:rFonts w:ascii="Verdana" w:hAnsi="Verdana"/>
          <w:sz w:val="22"/>
          <w:szCs w:val="22"/>
          <w:lang w:val="es-SV"/>
        </w:rPr>
      </w:pPr>
      <w:r w:rsidRPr="00533A9A">
        <w:rPr>
          <w:rFonts w:ascii="Verdana" w:hAnsi="Verdana"/>
          <w:sz w:val="22"/>
          <w:szCs w:val="22"/>
        </w:rPr>
        <w:pict>
          <v:shape id="_x0000_s1058" type="#_x0000_t202" style="position:absolute;left:0;text-align:left;margin-left:-9.35pt;margin-top:23.25pt;width:467.25pt;height:35.75pt;z-index:11;mso-wrap-distance-left:9.05pt;mso-wrap-distance-right:9.05pt" stroked="f">
            <v:fill color2="black"/>
            <v:textbox style="mso-next-textbox:#_x0000_s1058" inset="0,0,0,0">
              <w:txbxContent>
                <w:p w:rsidR="00FD701F" w:rsidRDefault="00FD701F">
                  <w:pPr>
                    <w:pBdr>
                      <w:top w:val="single" w:sz="4" w:space="1" w:color="000000"/>
                      <w:left w:val="single" w:sz="4" w:space="4" w:color="000000"/>
                      <w:bottom w:val="single" w:sz="4" w:space="1" w:color="000000"/>
                      <w:right w:val="single" w:sz="4" w:space="4" w:color="000000"/>
                    </w:pBdr>
                    <w:shd w:val="clear" w:color="auto" w:fill="0000FF"/>
                    <w:jc w:val="center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</w:p>
                <w:p w:rsidR="00AC2174" w:rsidRPr="00533A9A" w:rsidRDefault="00AC2174">
                  <w:pPr>
                    <w:pBdr>
                      <w:top w:val="single" w:sz="4" w:space="1" w:color="000000"/>
                      <w:left w:val="single" w:sz="4" w:space="4" w:color="000000"/>
                      <w:bottom w:val="single" w:sz="4" w:space="1" w:color="000000"/>
                      <w:right w:val="single" w:sz="4" w:space="4" w:color="000000"/>
                    </w:pBdr>
                    <w:shd w:val="clear" w:color="auto" w:fill="0000FF"/>
                    <w:jc w:val="center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533A9A">
                    <w:rPr>
                      <w:rFonts w:ascii="Verdana" w:hAnsi="Verdana"/>
                      <w:b/>
                      <w:sz w:val="28"/>
                      <w:szCs w:val="28"/>
                    </w:rPr>
                    <w:t>INDICE DE CONTENIDOS</w:t>
                  </w:r>
                </w:p>
              </w:txbxContent>
            </v:textbox>
            <w10:wrap type="square"/>
          </v:shape>
        </w:pict>
      </w:r>
    </w:p>
    <w:p w:rsidR="00AC2174" w:rsidRPr="00533A9A" w:rsidRDefault="00AC2174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466C84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466C84">
      <w:pPr>
        <w:tabs>
          <w:tab w:val="right" w:pos="1134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AC2174" w:rsidRPr="00533A9A" w:rsidRDefault="00863ACB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noProof/>
          <w:sz w:val="22"/>
          <w:szCs w:val="22"/>
        </w:rPr>
      </w:r>
      <w:r w:rsidR="000A4526" w:rsidRPr="00533A9A">
        <w:rPr>
          <w:rFonts w:ascii="Verdana" w:hAnsi="Verdana"/>
          <w:sz w:val="22"/>
          <w:szCs w:val="22"/>
        </w:rPr>
        <w:pict>
          <v:shape id="_x0000_s1076" type="#_x0000_t202" style="width:467.2pt;height:510.45pt;mso-position-horizontal-relative:char;mso-position-vertical-relative:line" filled="f" stroked="f">
            <v:textbox style="mso-next-textbox:#_x0000_s1076;mso-fit-shape-to-text:t">
              <w:txbxContent>
                <w:p w:rsidR="00863ACB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Introducción…….............................................................</w:t>
                  </w:r>
                  <w:r>
                    <w:rPr>
                      <w:rFonts w:ascii="Arial" w:hAnsi="Arial" w:cs="Arial"/>
                    </w:rPr>
                    <w:t>............................</w:t>
                  </w:r>
                  <w:r w:rsidR="000A4526">
                    <w:rPr>
                      <w:rFonts w:ascii="Arial" w:hAnsi="Arial" w:cs="Arial"/>
                    </w:rPr>
                    <w:t>...............................</w:t>
                  </w:r>
                  <w:r>
                    <w:rPr>
                      <w:rFonts w:ascii="Arial" w:hAnsi="Arial" w:cs="Arial"/>
                    </w:rPr>
                    <w:t>...</w:t>
                  </w:r>
                  <w:r w:rsidRPr="00932515"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3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</w:rPr>
                  </w:pP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Para la presentación de la solicitud……………………………</w:t>
                  </w:r>
                  <w:r>
                    <w:rPr>
                      <w:rFonts w:ascii="Arial" w:hAnsi="Arial" w:cs="Arial"/>
                    </w:rPr>
                    <w:t>…</w:t>
                  </w:r>
                  <w:r w:rsidRPr="00932515">
                    <w:rPr>
                      <w:rFonts w:ascii="Arial" w:hAnsi="Arial" w:cs="Arial"/>
                    </w:rPr>
                    <w:t>…………</w:t>
                  </w:r>
                  <w:r>
                    <w:rPr>
                      <w:rFonts w:ascii="Arial" w:hAnsi="Arial" w:cs="Arial"/>
                    </w:rPr>
                    <w:t>…..</w:t>
                  </w:r>
                  <w:r w:rsidRPr="00932515">
                    <w:rPr>
                      <w:rFonts w:ascii="Arial" w:hAnsi="Arial" w:cs="Arial"/>
                    </w:rPr>
                    <w:t>…………………</w:t>
                  </w:r>
                  <w:r>
                    <w:rPr>
                      <w:rFonts w:ascii="Arial" w:hAnsi="Arial" w:cs="Arial"/>
                    </w:rPr>
                    <w:t>……</w:t>
                  </w:r>
                  <w:r w:rsidR="000A4526"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.4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</w:rPr>
                  </w:pP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Lineamientos para la elaboración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..………..</w:t>
                  </w:r>
                  <w:r>
                    <w:rPr>
                      <w:rFonts w:ascii="Arial" w:hAnsi="Arial" w:cs="Arial"/>
                    </w:rPr>
                    <w:t>…………………………………..………………</w:t>
                  </w:r>
                  <w:r w:rsidRPr="00932515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…......</w:t>
                  </w:r>
                  <w:r w:rsidR="000A4526"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5</w:t>
                  </w:r>
                </w:p>
                <w:p w:rsidR="00863ACB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</w:rPr>
                  </w:pPr>
                </w:p>
                <w:p w:rsidR="00863ACB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Tipología y ámbito de aplicación  de Convenios…………………………</w:t>
                  </w:r>
                  <w:r>
                    <w:rPr>
                      <w:rFonts w:ascii="Arial" w:hAnsi="Arial" w:cs="Arial"/>
                    </w:rPr>
                    <w:t>……….…………....</w:t>
                  </w:r>
                  <w:r w:rsidRPr="00932515">
                    <w:rPr>
                      <w:rFonts w:ascii="Arial" w:hAnsi="Arial" w:cs="Arial"/>
                    </w:rPr>
                    <w:t>....</w:t>
                  </w:r>
                  <w:r>
                    <w:rPr>
                      <w:rFonts w:ascii="Arial" w:hAnsi="Arial" w:cs="Arial"/>
                    </w:rPr>
                    <w:t>....</w:t>
                  </w:r>
                  <w:r w:rsidRPr="00932515"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="000A4526"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5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</w:rPr>
                  </w:pP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 xml:space="preserve">Proceso de tramitación de Convenios en  </w:t>
                  </w:r>
                  <w:smartTag w:uri="urn:schemas-microsoft-com:office:smarttags" w:element="PersonName">
                    <w:smartTagPr>
                      <w:attr w:name="ProductID" w:val="la UES.…"/>
                    </w:smartTagPr>
                    <w:r w:rsidRPr="00932515">
                      <w:rPr>
                        <w:rFonts w:ascii="Arial" w:hAnsi="Arial" w:cs="Arial"/>
                      </w:rPr>
                      <w:t>la UES.…</w:t>
                    </w:r>
                  </w:smartTag>
                  <w:r w:rsidRPr="00932515">
                    <w:rPr>
                      <w:rFonts w:ascii="Arial" w:hAnsi="Arial" w:cs="Arial"/>
                    </w:rPr>
                    <w:t>……..….............</w:t>
                  </w:r>
                  <w:r>
                    <w:rPr>
                      <w:rFonts w:ascii="Arial" w:hAnsi="Arial" w:cs="Arial"/>
                    </w:rPr>
                    <w:t>.....</w:t>
                  </w:r>
                  <w:r w:rsidRPr="00932515">
                    <w:rPr>
                      <w:rFonts w:ascii="Arial" w:hAnsi="Arial" w:cs="Arial"/>
                    </w:rPr>
                    <w:t>...............</w:t>
                  </w:r>
                  <w:r>
                    <w:rPr>
                      <w:rFonts w:ascii="Arial" w:hAnsi="Arial" w:cs="Arial"/>
                    </w:rPr>
                    <w:t>.....</w:t>
                  </w:r>
                  <w:r w:rsidRPr="00932515"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>..............</w:t>
                  </w:r>
                  <w:r w:rsidR="000A4526">
                    <w:rPr>
                      <w:rFonts w:ascii="Arial" w:hAnsi="Arial" w:cs="Arial"/>
                    </w:rPr>
                    <w:t>..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..6</w:t>
                  </w:r>
                  <w:r w:rsidRPr="00932515">
                    <w:rPr>
                      <w:rFonts w:ascii="Arial" w:hAnsi="Arial" w:cs="Arial"/>
                    </w:rPr>
                    <w:tab/>
                  </w: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Nombramiento de responsable y funciones ………………………</w:t>
                  </w:r>
                  <w:r>
                    <w:rPr>
                      <w:rFonts w:ascii="Arial" w:hAnsi="Arial" w:cs="Arial"/>
                    </w:rPr>
                    <w:t>...</w:t>
                  </w:r>
                  <w:r w:rsidRPr="00932515">
                    <w:rPr>
                      <w:rFonts w:ascii="Arial" w:hAnsi="Arial" w:cs="Arial"/>
                    </w:rPr>
                    <w:t>…………………</w:t>
                  </w:r>
                  <w:r>
                    <w:rPr>
                      <w:rFonts w:ascii="Arial" w:hAnsi="Arial" w:cs="Arial"/>
                    </w:rPr>
                    <w:t>…….</w:t>
                  </w:r>
                  <w:r w:rsidRPr="00932515">
                    <w:rPr>
                      <w:rFonts w:ascii="Arial" w:hAnsi="Arial" w:cs="Arial"/>
                    </w:rPr>
                    <w:t>…...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.</w:t>
                  </w:r>
                  <w:r>
                    <w:rPr>
                      <w:rFonts w:ascii="Arial" w:hAnsi="Arial" w:cs="Arial"/>
                    </w:rPr>
                    <w:t>....</w:t>
                  </w:r>
                  <w:r w:rsidR="000A4526">
                    <w:rPr>
                      <w:rFonts w:ascii="Arial" w:hAnsi="Arial" w:cs="Arial"/>
                    </w:rPr>
                    <w:t>..</w:t>
                  </w:r>
                  <w:r>
                    <w:rPr>
                      <w:rFonts w:ascii="Arial" w:hAnsi="Arial" w:cs="Arial"/>
                    </w:rPr>
                    <w:t>..</w:t>
                  </w:r>
                  <w:r w:rsidRPr="00932515">
                    <w:rPr>
                      <w:rFonts w:ascii="Arial" w:hAnsi="Arial" w:cs="Arial"/>
                    </w:rPr>
                    <w:t>8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</w:rPr>
                  </w:pP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Seguimiento a los Convenios………..........................................</w:t>
                  </w:r>
                  <w:r>
                    <w:rPr>
                      <w:rFonts w:ascii="Arial" w:hAnsi="Arial" w:cs="Arial"/>
                    </w:rPr>
                    <w:t>....</w:t>
                  </w:r>
                  <w:r w:rsidRPr="00932515">
                    <w:rPr>
                      <w:rFonts w:ascii="Arial" w:hAnsi="Arial" w:cs="Arial"/>
                    </w:rPr>
                    <w:t>.......................</w:t>
                  </w:r>
                  <w:r>
                    <w:rPr>
                      <w:rFonts w:ascii="Arial" w:hAnsi="Arial" w:cs="Arial"/>
                    </w:rPr>
                    <w:t xml:space="preserve">.......................... </w:t>
                  </w:r>
                  <w:r w:rsidRPr="00932515">
                    <w:rPr>
                      <w:rFonts w:ascii="Arial" w:hAnsi="Arial" w:cs="Arial"/>
                    </w:rPr>
                    <w:t>8</w:t>
                  </w:r>
                </w:p>
                <w:p w:rsidR="00863ACB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</w:rPr>
                  </w:pP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Contenido básico de un Convenio………………………………………</w:t>
                  </w:r>
                  <w:r>
                    <w:rPr>
                      <w:rFonts w:ascii="Arial" w:hAnsi="Arial" w:cs="Arial"/>
                    </w:rPr>
                    <w:t>.</w:t>
                  </w:r>
                  <w:r w:rsidRPr="00932515">
                    <w:rPr>
                      <w:rFonts w:ascii="Arial" w:hAnsi="Arial" w:cs="Arial"/>
                    </w:rPr>
                    <w:t>………………</w:t>
                  </w:r>
                  <w:r>
                    <w:rPr>
                      <w:rFonts w:ascii="Arial" w:hAnsi="Arial" w:cs="Arial"/>
                    </w:rPr>
                    <w:t>…..</w:t>
                  </w:r>
                  <w:r w:rsidRPr="00932515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…….…</w:t>
                  </w:r>
                  <w:r w:rsidR="000A4526">
                    <w:rPr>
                      <w:rFonts w:ascii="Arial" w:hAnsi="Arial" w:cs="Arial"/>
                    </w:rPr>
                    <w:t>….</w:t>
                  </w:r>
                  <w:r>
                    <w:rPr>
                      <w:rFonts w:ascii="Arial" w:hAnsi="Arial" w:cs="Arial"/>
                    </w:rPr>
                    <w:t>8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rPr>
                      <w:rFonts w:ascii="Arial" w:hAnsi="Arial" w:cs="Arial"/>
                      <w:b/>
                    </w:rPr>
                  </w:pPr>
                </w:p>
                <w:p w:rsidR="00863ACB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line="360" w:lineRule="auto"/>
                    <w:ind w:firstLine="567"/>
                    <w:jc w:val="center"/>
                    <w:rPr>
                      <w:rFonts w:ascii="Arial" w:hAnsi="Arial" w:cs="Arial"/>
                      <w:b/>
                    </w:rPr>
                  </w:pPr>
                  <w:r w:rsidRPr="00932515">
                    <w:rPr>
                      <w:rFonts w:ascii="Arial" w:hAnsi="Arial" w:cs="Arial"/>
                      <w:b/>
                    </w:rPr>
                    <w:t>ANEXOS</w:t>
                  </w:r>
                </w:p>
                <w:p w:rsidR="00863ACB" w:rsidRDefault="00863ACB" w:rsidP="00466C84">
                  <w:pPr>
                    <w:widowControl w:val="0"/>
                    <w:tabs>
                      <w:tab w:val="left" w:pos="1134"/>
                    </w:tabs>
                    <w:spacing w:before="120" w:after="120" w:line="360" w:lineRule="auto"/>
                    <w:ind w:left="57"/>
                    <w:rPr>
                      <w:rFonts w:ascii="Arial" w:hAnsi="Arial" w:cs="Arial"/>
                    </w:rPr>
                  </w:pPr>
                </w:p>
                <w:p w:rsidR="00863ACB" w:rsidRDefault="00863ACB" w:rsidP="00863ACB">
                  <w:pPr>
                    <w:widowControl w:val="0"/>
                    <w:tabs>
                      <w:tab w:val="left" w:pos="1134"/>
                    </w:tabs>
                    <w:spacing w:before="120" w:after="120" w:line="360" w:lineRule="auto"/>
                    <w:ind w:left="57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 xml:space="preserve">Formulario para </w:t>
                  </w:r>
                  <w:smartTag w:uri="urn:schemas-microsoft-com:office:smarttags" w:element="PersonName">
                    <w:smartTagPr>
                      <w:attr w:name="ProductID" w:val="la Tramitaci￳n"/>
                    </w:smartTagPr>
                    <w:r w:rsidRPr="00932515">
                      <w:rPr>
                        <w:rFonts w:ascii="Arial" w:hAnsi="Arial" w:cs="Arial"/>
                      </w:rPr>
                      <w:t>la Tramitación</w:t>
                    </w:r>
                  </w:smartTag>
                  <w:r w:rsidRPr="00932515">
                    <w:rPr>
                      <w:rFonts w:ascii="Arial" w:hAnsi="Arial" w:cs="Arial"/>
                    </w:rPr>
                    <w:t>………………………………………………………</w:t>
                  </w:r>
                  <w:r>
                    <w:rPr>
                      <w:rFonts w:ascii="Arial" w:hAnsi="Arial" w:cs="Arial"/>
                    </w:rPr>
                    <w:t>……</w:t>
                  </w:r>
                  <w:r w:rsidRPr="00932515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………</w:t>
                  </w:r>
                  <w:r w:rsidR="000A4526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…</w:t>
                  </w:r>
                  <w:r w:rsidRPr="00932515">
                    <w:rPr>
                      <w:rFonts w:ascii="Arial" w:hAnsi="Arial" w:cs="Arial"/>
                    </w:rPr>
                    <w:t>10 Formato de Carta de Entendimiento…………….……………………………………</w:t>
                  </w:r>
                  <w:r>
                    <w:rPr>
                      <w:rFonts w:ascii="Arial" w:hAnsi="Arial" w:cs="Arial"/>
                    </w:rPr>
                    <w:t>………………</w:t>
                  </w:r>
                  <w:r w:rsidR="000A4526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..</w:t>
                  </w:r>
                  <w:r w:rsidRPr="00932515">
                    <w:rPr>
                      <w:rFonts w:ascii="Arial" w:hAnsi="Arial" w:cs="Arial"/>
                    </w:rPr>
                    <w:t>1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  <w:p w:rsidR="00863ACB" w:rsidRPr="00932515" w:rsidRDefault="00863ACB" w:rsidP="00863ACB">
                  <w:pPr>
                    <w:widowControl w:val="0"/>
                    <w:tabs>
                      <w:tab w:val="left" w:pos="1134"/>
                    </w:tabs>
                    <w:spacing w:before="120" w:after="120" w:line="360" w:lineRule="auto"/>
                    <w:ind w:left="57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Formato Convenio Específico…....……………………………………………………</w:t>
                  </w:r>
                  <w:r>
                    <w:rPr>
                      <w:rFonts w:ascii="Arial" w:hAnsi="Arial" w:cs="Arial"/>
                    </w:rPr>
                    <w:t>………….</w:t>
                  </w:r>
                  <w:r w:rsidRPr="00932515">
                    <w:rPr>
                      <w:rFonts w:ascii="Arial" w:hAnsi="Arial" w:cs="Arial"/>
                    </w:rPr>
                    <w:t>…</w:t>
                  </w:r>
                  <w:r w:rsidR="000A4526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….</w:t>
                  </w:r>
                  <w:r w:rsidRPr="00932515">
                    <w:rPr>
                      <w:rFonts w:ascii="Arial" w:hAnsi="Arial" w:cs="Arial"/>
                    </w:rPr>
                    <w:t>13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before="120" w:after="120" w:line="360" w:lineRule="auto"/>
                    <w:ind w:left="57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Formato para Adenda   ….............................................……………</w:t>
                  </w:r>
                  <w:r>
                    <w:rPr>
                      <w:rFonts w:ascii="Arial" w:hAnsi="Arial" w:cs="Arial"/>
                    </w:rPr>
                    <w:t>…………………..………</w:t>
                  </w:r>
                  <w:r w:rsidR="000A4526">
                    <w:rPr>
                      <w:rFonts w:ascii="Arial" w:hAnsi="Arial" w:cs="Arial"/>
                    </w:rPr>
                    <w:t>……</w:t>
                  </w:r>
                  <w:r>
                    <w:rPr>
                      <w:rFonts w:ascii="Arial" w:hAnsi="Arial" w:cs="Arial"/>
                    </w:rPr>
                    <w:t>…</w:t>
                  </w:r>
                  <w:r w:rsidRPr="00932515">
                    <w:rPr>
                      <w:rFonts w:ascii="Arial" w:hAnsi="Arial" w:cs="Arial"/>
                    </w:rPr>
                    <w:t>15</w:t>
                  </w:r>
                </w:p>
                <w:p w:rsidR="00863ACB" w:rsidRPr="00932515" w:rsidRDefault="00863ACB" w:rsidP="00466C84">
                  <w:pPr>
                    <w:widowControl w:val="0"/>
                    <w:tabs>
                      <w:tab w:val="left" w:pos="1134"/>
                    </w:tabs>
                    <w:spacing w:before="120" w:after="120" w:line="360" w:lineRule="auto"/>
                    <w:ind w:left="57"/>
                    <w:rPr>
                      <w:rFonts w:ascii="Arial" w:hAnsi="Arial" w:cs="Arial"/>
                    </w:rPr>
                  </w:pPr>
                  <w:r w:rsidRPr="00932515">
                    <w:rPr>
                      <w:rFonts w:ascii="Arial" w:hAnsi="Arial" w:cs="Arial"/>
                    </w:rPr>
                    <w:t>Formato de Acta de Renovación de Convenio……………………………………</w:t>
                  </w:r>
                  <w:r>
                    <w:rPr>
                      <w:rFonts w:ascii="Arial" w:hAnsi="Arial" w:cs="Arial"/>
                    </w:rPr>
                    <w:t>…………..…</w:t>
                  </w:r>
                  <w:r w:rsidR="000A4526">
                    <w:rPr>
                      <w:rFonts w:ascii="Arial" w:hAnsi="Arial" w:cs="Arial"/>
                    </w:rPr>
                    <w:t>…</w:t>
                  </w:r>
                  <w:r>
                    <w:rPr>
                      <w:rFonts w:ascii="Arial" w:hAnsi="Arial" w:cs="Arial"/>
                    </w:rPr>
                    <w:t>……</w:t>
                  </w:r>
                  <w:r w:rsidRPr="00932515">
                    <w:rPr>
                      <w:rFonts w:ascii="Arial" w:hAnsi="Arial" w:cs="Arial"/>
                    </w:rPr>
                    <w:t>16</w:t>
                  </w:r>
                </w:p>
                <w:p w:rsidR="00863ACB" w:rsidRPr="00932515" w:rsidRDefault="00863ACB" w:rsidP="00FB56BA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863ACB" w:rsidRDefault="00863ACB" w:rsidP="00FB56BA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863ACB" w:rsidRDefault="00863AC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863ACB" w:rsidRPr="000715BD" w:rsidRDefault="00863ACB" w:rsidP="00BF4A2A">
                  <w:pPr>
                    <w:jc w:val="both"/>
                    <w:rPr>
                      <w:rFonts w:ascii="Bitstream Vera Serif" w:hAnsi="Bitstream Vera Serif"/>
                      <w:sz w:val="22"/>
                      <w:szCs w:val="22"/>
                    </w:rPr>
                  </w:pPr>
                </w:p>
              </w:txbxContent>
            </v:textbox>
            <w10:anchorlock/>
          </v:shape>
        </w:pict>
      </w:r>
    </w:p>
    <w:p w:rsidR="00932515" w:rsidRPr="00533A9A" w:rsidRDefault="00932515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863ACB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</w:r>
      <w:r w:rsidR="00917CEF" w:rsidRPr="00533A9A">
        <w:rPr>
          <w:rFonts w:ascii="Verdana" w:hAnsi="Verdana"/>
          <w:sz w:val="22"/>
          <w:szCs w:val="22"/>
        </w:rPr>
        <w:pict>
          <v:shape id="_x0000_s1034" type="#_x0000_t202" style="width:449.8pt;height:38.05pt;mso-wrap-distance-left:9.05pt;mso-wrap-distance-right:9.05pt;mso-position-horizontal-relative:char;mso-position-vertical-relative:line" fillcolor="blue" stroked="f">
            <v:fill color2="#ff7b2e"/>
            <v:textbox style="mso-next-textbox:#_x0000_s1034" inset="0,0,0,0">
              <w:txbxContent>
                <w:p w:rsidR="00863ACB" w:rsidRDefault="00863ACB" w:rsidP="00863ACB">
                  <w:pPr>
                    <w:pStyle w:val="Ttulo4"/>
                    <w:rPr>
                      <w:rFonts w:ascii="Times New Roman" w:hAnsi="Times New Roman"/>
                      <w:bCs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</w:rPr>
                    <w:t xml:space="preserve">                                                           </w:t>
                  </w:r>
                </w:p>
                <w:p w:rsidR="00AC2174" w:rsidRPr="00533A9A" w:rsidRDefault="00863ACB" w:rsidP="00863ACB">
                  <w:pPr>
                    <w:pStyle w:val="Ttulo4"/>
                    <w:rPr>
                      <w:rFonts w:ascii="Verdana" w:hAnsi="Verdana"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</w:rPr>
                    <w:t xml:space="preserve">                             </w:t>
                  </w:r>
                  <w:r w:rsidR="00533A9A">
                    <w:rPr>
                      <w:rFonts w:ascii="Times New Roman" w:hAnsi="Times New Roman"/>
                      <w:bCs/>
                      <w:color w:val="000000"/>
                      <w:sz w:val="24"/>
                    </w:rPr>
                    <w:t xml:space="preserve">                    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</w:rPr>
                    <w:t xml:space="preserve">  </w:t>
                  </w:r>
                  <w:r w:rsidR="00AC2174" w:rsidRPr="00533A9A">
                    <w:rPr>
                      <w:rFonts w:ascii="Verdana" w:hAnsi="Verdana"/>
                      <w:bCs/>
                      <w:color w:val="FFFFFF"/>
                      <w:sz w:val="28"/>
                      <w:szCs w:val="28"/>
                    </w:rPr>
                    <w:t>INTRODUCCIÓN</w:t>
                  </w:r>
                </w:p>
                <w:p w:rsidR="00917CEF" w:rsidRDefault="00917CEF" w:rsidP="00917CEF"/>
                <w:p w:rsidR="00917CEF" w:rsidRPr="00917CEF" w:rsidRDefault="00917CEF" w:rsidP="00917CEF"/>
                <w:p w:rsidR="00AC2174" w:rsidRDefault="00AC2174"/>
              </w:txbxContent>
            </v:textbox>
            <w10:anchorlock/>
          </v:shape>
        </w:pic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 (SRNI), tiene entre sus funciones:</w:t>
      </w:r>
      <w:r w:rsidR="00980A61" w:rsidRPr="00533A9A">
        <w:rPr>
          <w:rFonts w:ascii="Verdana" w:hAnsi="Verdana"/>
          <w:sz w:val="22"/>
          <w:szCs w:val="22"/>
        </w:rPr>
        <w:t xml:space="preserve"> recibir, </w:t>
      </w:r>
      <w:r w:rsidRPr="00533A9A">
        <w:rPr>
          <w:rFonts w:ascii="Verdana" w:hAnsi="Verdana"/>
          <w:sz w:val="22"/>
          <w:szCs w:val="22"/>
        </w:rPr>
        <w:t>gestionar,</w:t>
      </w:r>
      <w:r w:rsidR="00932515" w:rsidRPr="00533A9A">
        <w:rPr>
          <w:rFonts w:ascii="Verdana" w:hAnsi="Verdana"/>
          <w:sz w:val="22"/>
          <w:szCs w:val="22"/>
        </w:rPr>
        <w:t xml:space="preserve"> tramitar</w:t>
      </w:r>
      <w:r w:rsidR="00980A61" w:rsidRPr="00533A9A">
        <w:rPr>
          <w:rFonts w:ascii="Verdana" w:hAnsi="Verdana"/>
          <w:sz w:val="22"/>
          <w:szCs w:val="22"/>
        </w:rPr>
        <w:t>,</w:t>
      </w:r>
      <w:r w:rsidR="00917CEF" w:rsidRPr="00533A9A">
        <w:rPr>
          <w:rFonts w:ascii="Verdana" w:hAnsi="Verdana"/>
          <w:sz w:val="22"/>
          <w:szCs w:val="22"/>
        </w:rPr>
        <w:t xml:space="preserve"> coordinar</w:t>
      </w:r>
      <w:r w:rsidRPr="00533A9A">
        <w:rPr>
          <w:rFonts w:ascii="Verdana" w:hAnsi="Verdana"/>
          <w:sz w:val="22"/>
          <w:szCs w:val="22"/>
        </w:rPr>
        <w:t xml:space="preserve"> y dar seguimiento a los </w:t>
      </w:r>
      <w:r w:rsidR="00980A61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onvenios celebrados por 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de El Salvador, debiendo </w:t>
      </w:r>
      <w:r w:rsidR="00DA248F" w:rsidRPr="00533A9A">
        <w:rPr>
          <w:rFonts w:ascii="Verdana" w:hAnsi="Verdana"/>
          <w:sz w:val="22"/>
          <w:szCs w:val="22"/>
        </w:rPr>
        <w:t>realizar</w:t>
      </w:r>
      <w:r w:rsidR="00917CEF" w:rsidRPr="00533A9A">
        <w:rPr>
          <w:rFonts w:ascii="Verdana" w:hAnsi="Verdana"/>
          <w:sz w:val="22"/>
          <w:szCs w:val="22"/>
        </w:rPr>
        <w:t xml:space="preserve"> para ello</w:t>
      </w:r>
      <w:r w:rsidRPr="00533A9A">
        <w:rPr>
          <w:rFonts w:ascii="Verdana" w:hAnsi="Verdana"/>
          <w:sz w:val="22"/>
          <w:szCs w:val="22"/>
        </w:rPr>
        <w:t xml:space="preserve"> las consultas correspond</w:t>
      </w:r>
      <w:r w:rsidR="00DA248F" w:rsidRPr="00533A9A">
        <w:rPr>
          <w:rFonts w:ascii="Verdana" w:hAnsi="Verdana"/>
          <w:sz w:val="22"/>
          <w:szCs w:val="22"/>
        </w:rPr>
        <w:t xml:space="preserve">ientes </w:t>
      </w:r>
      <w:r w:rsidRPr="00533A9A">
        <w:rPr>
          <w:rFonts w:ascii="Verdana" w:hAnsi="Verdana"/>
          <w:sz w:val="22"/>
          <w:szCs w:val="22"/>
        </w:rPr>
        <w:t xml:space="preserve">ante los organismos pertinentes. </w:t>
      </w:r>
    </w:p>
    <w:p w:rsidR="00AC2174" w:rsidRPr="00533A9A" w:rsidRDefault="00AC2174" w:rsidP="009662DC">
      <w:pPr>
        <w:jc w:val="both"/>
        <w:rPr>
          <w:rFonts w:ascii="Verdana" w:hAnsi="Verdana"/>
          <w:color w:val="000080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El </w:t>
      </w:r>
      <w:r w:rsidR="00C87362" w:rsidRPr="00533A9A">
        <w:rPr>
          <w:rFonts w:ascii="Verdana" w:hAnsi="Verdana"/>
          <w:sz w:val="22"/>
          <w:szCs w:val="22"/>
        </w:rPr>
        <w:t xml:space="preserve">presente </w:t>
      </w:r>
      <w:r w:rsidRPr="00533A9A">
        <w:rPr>
          <w:rFonts w:ascii="Verdana" w:hAnsi="Verdana"/>
          <w:sz w:val="22"/>
          <w:szCs w:val="22"/>
        </w:rPr>
        <w:t xml:space="preserve">Manual </w:t>
      </w:r>
      <w:r w:rsidR="00C87362" w:rsidRPr="00533A9A">
        <w:rPr>
          <w:rFonts w:ascii="Verdana" w:hAnsi="Verdana"/>
          <w:sz w:val="22"/>
          <w:szCs w:val="22"/>
        </w:rPr>
        <w:t>t</w:t>
      </w:r>
      <w:r w:rsidRPr="00533A9A">
        <w:rPr>
          <w:rFonts w:ascii="Verdana" w:hAnsi="Verdana"/>
          <w:sz w:val="22"/>
          <w:szCs w:val="22"/>
        </w:rPr>
        <w:t xml:space="preserve">iene como objetivo, ordenar los procedimientos </w:t>
      </w:r>
      <w:r w:rsidR="00E772A4" w:rsidRPr="00533A9A">
        <w:rPr>
          <w:rFonts w:ascii="Verdana" w:hAnsi="Verdana"/>
          <w:sz w:val="22"/>
          <w:szCs w:val="22"/>
        </w:rPr>
        <w:t>a</w:t>
      </w:r>
      <w:r w:rsidRPr="00533A9A">
        <w:rPr>
          <w:rFonts w:ascii="Verdana" w:hAnsi="Verdana"/>
          <w:sz w:val="22"/>
          <w:szCs w:val="22"/>
        </w:rPr>
        <w:t xml:space="preserve"> seguir para la tramitación de: </w:t>
      </w:r>
      <w:r w:rsidR="001A21AA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onvenios, </w:t>
      </w:r>
      <w:r w:rsidR="001A21AA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artas de </w:t>
      </w:r>
      <w:r w:rsidR="001A21AA" w:rsidRPr="00533A9A">
        <w:rPr>
          <w:rFonts w:ascii="Verdana" w:hAnsi="Verdana"/>
          <w:sz w:val="22"/>
          <w:szCs w:val="22"/>
        </w:rPr>
        <w:t>E</w:t>
      </w:r>
      <w:r w:rsidR="00CA3714" w:rsidRPr="00533A9A">
        <w:rPr>
          <w:rFonts w:ascii="Verdana" w:hAnsi="Verdana"/>
          <w:sz w:val="22"/>
          <w:szCs w:val="22"/>
        </w:rPr>
        <w:t>ntendimiento, Adendas y</w:t>
      </w:r>
      <w:r w:rsidRPr="00533A9A">
        <w:rPr>
          <w:rFonts w:ascii="Verdana" w:hAnsi="Verdana"/>
          <w:sz w:val="22"/>
          <w:szCs w:val="22"/>
        </w:rPr>
        <w:t xml:space="preserve"> Protocolos de Renovación;</w:t>
      </w:r>
      <w:r w:rsidR="006F5DC9" w:rsidRPr="00533A9A">
        <w:rPr>
          <w:rFonts w:ascii="Verdana" w:hAnsi="Verdana"/>
          <w:sz w:val="22"/>
          <w:szCs w:val="22"/>
        </w:rPr>
        <w:t xml:space="preserve"> </w:t>
      </w:r>
      <w:r w:rsidR="00C87362" w:rsidRPr="00533A9A">
        <w:rPr>
          <w:rFonts w:ascii="Verdana" w:hAnsi="Verdana"/>
          <w:sz w:val="22"/>
          <w:szCs w:val="22"/>
        </w:rPr>
        <w:t xml:space="preserve">y con ello </w:t>
      </w:r>
      <w:r w:rsidRPr="00533A9A">
        <w:rPr>
          <w:rFonts w:ascii="Verdana" w:hAnsi="Verdana"/>
          <w:sz w:val="22"/>
          <w:szCs w:val="22"/>
        </w:rPr>
        <w:t>garantizar la eficiencia y eficacia de la cooperación</w:t>
      </w:r>
      <w:r w:rsidR="00CA3714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tan</w:t>
      </w:r>
      <w:r w:rsidR="00CA3714" w:rsidRPr="00533A9A">
        <w:rPr>
          <w:rFonts w:ascii="Verdana" w:hAnsi="Verdana"/>
          <w:sz w:val="22"/>
          <w:szCs w:val="22"/>
        </w:rPr>
        <w:t>to técnica</w:t>
      </w:r>
      <w:r w:rsidRPr="00533A9A">
        <w:rPr>
          <w:rFonts w:ascii="Verdana" w:hAnsi="Verdana"/>
          <w:sz w:val="22"/>
          <w:szCs w:val="22"/>
        </w:rPr>
        <w:t xml:space="preserve"> como científica</w:t>
      </w:r>
      <w:r w:rsidR="00CA3714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con las entidades externas. 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Debido a la necesidad de contar con un documento que oriente los procedimientos básicos para la tramitación de los </w:t>
      </w:r>
      <w:r w:rsidR="00980A61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onvenios, se presenta este manual, que tiene</w:t>
      </w:r>
      <w:r w:rsidR="001A21AA" w:rsidRPr="00533A9A">
        <w:rPr>
          <w:rFonts w:ascii="Verdana" w:hAnsi="Verdana"/>
          <w:sz w:val="22"/>
          <w:szCs w:val="22"/>
        </w:rPr>
        <w:t xml:space="preserve"> como </w:t>
      </w:r>
      <w:r w:rsidRPr="00533A9A">
        <w:rPr>
          <w:rFonts w:ascii="Verdana" w:hAnsi="Verdana"/>
          <w:sz w:val="22"/>
          <w:szCs w:val="22"/>
        </w:rPr>
        <w:t xml:space="preserve">base, </w:t>
      </w:r>
      <w:smartTag w:uri="urn:schemas-microsoft-com:office:smarttags" w:element="PersonName">
        <w:smartTagPr>
          <w:attr w:name="ProductID" w:val="la Ley Org￡nica"/>
        </w:smartTagPr>
        <w:r w:rsidRPr="00533A9A">
          <w:rPr>
            <w:rFonts w:ascii="Verdana" w:hAnsi="Verdana"/>
            <w:sz w:val="22"/>
            <w:szCs w:val="22"/>
          </w:rPr>
          <w:t>la Ley Orgánica</w:t>
        </w:r>
      </w:smartTag>
      <w:r w:rsidRPr="00533A9A">
        <w:rPr>
          <w:rFonts w:ascii="Verdana" w:hAnsi="Verdana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de El Salvador, </w:t>
      </w:r>
      <w:r w:rsidR="00980A61" w:rsidRPr="00533A9A">
        <w:rPr>
          <w:rFonts w:ascii="Verdana" w:hAnsi="Verdana"/>
          <w:sz w:val="22"/>
          <w:szCs w:val="22"/>
        </w:rPr>
        <w:t xml:space="preserve">en sus </w:t>
      </w:r>
      <w:r w:rsidRPr="00533A9A">
        <w:rPr>
          <w:rFonts w:ascii="Verdana" w:hAnsi="Verdana"/>
          <w:sz w:val="22"/>
          <w:szCs w:val="22"/>
        </w:rPr>
        <w:t>artículos siguientes: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  <w:u w:val="single"/>
        </w:rPr>
        <w:t>Art.3</w:t>
      </w:r>
      <w:r w:rsidR="00FD4471" w:rsidRPr="00533A9A">
        <w:rPr>
          <w:rFonts w:ascii="Verdana" w:hAnsi="Verdana"/>
          <w:b/>
          <w:i/>
          <w:sz w:val="22"/>
          <w:szCs w:val="22"/>
          <w:u w:val="single"/>
        </w:rPr>
        <w:t>, literal</w:t>
      </w:r>
      <w:r w:rsidR="002E388F" w:rsidRPr="00533A9A">
        <w:rPr>
          <w:rFonts w:ascii="Verdana" w:hAnsi="Verdana"/>
          <w:b/>
          <w:i/>
          <w:sz w:val="22"/>
          <w:szCs w:val="22"/>
          <w:u w:val="single"/>
        </w:rPr>
        <w:t xml:space="preserve"> </w:t>
      </w:r>
      <w:r w:rsidRPr="00533A9A">
        <w:rPr>
          <w:rFonts w:ascii="Verdana" w:hAnsi="Verdana"/>
          <w:b/>
          <w:i/>
          <w:sz w:val="22"/>
          <w:szCs w:val="22"/>
          <w:u w:val="single"/>
        </w:rPr>
        <w:t>g</w:t>
      </w:r>
      <w:r w:rsidR="00932515" w:rsidRPr="00533A9A">
        <w:rPr>
          <w:rFonts w:ascii="Verdana" w:hAnsi="Verdana"/>
          <w:b/>
          <w:i/>
          <w:sz w:val="22"/>
          <w:szCs w:val="22"/>
          <w:u w:val="single"/>
        </w:rPr>
        <w:t>)</w:t>
      </w:r>
      <w:r w:rsidRPr="00533A9A">
        <w:rPr>
          <w:rFonts w:ascii="Verdana" w:hAnsi="Verdana"/>
          <w:b/>
          <w:i/>
          <w:sz w:val="22"/>
          <w:szCs w:val="22"/>
          <w:u w:val="single"/>
        </w:rPr>
        <w:t>:</w:t>
      </w:r>
      <w:r w:rsidRPr="00533A9A">
        <w:rPr>
          <w:rFonts w:ascii="Verdana" w:hAnsi="Verdana"/>
          <w:sz w:val="22"/>
          <w:szCs w:val="22"/>
        </w:rPr>
        <w:t xml:space="preserve"> “... Para la mejor realización de sus fines,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podrá establecer relaciones culturales y de cooperación con otras universidades e instituciones, sean éstas públicas o privadas, nacionales o extranjeras, dentro del marco de la presente Ley…”;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  <w:u w:val="single"/>
        </w:rPr>
        <w:t>Art. 4</w:t>
      </w:r>
      <w:r w:rsidRPr="00533A9A">
        <w:rPr>
          <w:rFonts w:ascii="Verdana" w:hAnsi="Verdana"/>
          <w:b/>
          <w:sz w:val="22"/>
          <w:szCs w:val="22"/>
        </w:rPr>
        <w:t>,</w:t>
      </w:r>
      <w:r w:rsidRPr="00533A9A">
        <w:rPr>
          <w:rFonts w:ascii="Verdana" w:hAnsi="Verdana"/>
          <w:b/>
          <w:i/>
          <w:sz w:val="22"/>
          <w:szCs w:val="22"/>
          <w:u w:val="single"/>
        </w:rPr>
        <w:t xml:space="preserve"> literal d</w:t>
      </w:r>
      <w:r w:rsidR="001A21AA" w:rsidRPr="00533A9A">
        <w:rPr>
          <w:rFonts w:ascii="Verdana" w:hAnsi="Verdana"/>
          <w:b/>
          <w:i/>
          <w:sz w:val="22"/>
          <w:szCs w:val="22"/>
          <w:u w:val="single"/>
        </w:rPr>
        <w:t>)</w:t>
      </w:r>
      <w:r w:rsidRPr="00533A9A">
        <w:rPr>
          <w:rFonts w:ascii="Verdana" w:hAnsi="Verdana"/>
          <w:i/>
          <w:sz w:val="22"/>
          <w:szCs w:val="22"/>
          <w:u w:val="single"/>
        </w:rPr>
        <w:t>:</w:t>
      </w:r>
      <w:r w:rsidRPr="00533A9A">
        <w:rPr>
          <w:rFonts w:ascii="Verdana" w:hAnsi="Verdana"/>
          <w:i/>
          <w:sz w:val="22"/>
          <w:szCs w:val="22"/>
        </w:rPr>
        <w:t xml:space="preserve"> E</w:t>
      </w:r>
      <w:r w:rsidRPr="00533A9A">
        <w:rPr>
          <w:rFonts w:ascii="Verdana" w:hAnsi="Verdana"/>
          <w:sz w:val="22"/>
          <w:szCs w:val="22"/>
        </w:rPr>
        <w:t xml:space="preserve">xpresa que </w:t>
      </w:r>
      <w:smartTag w:uri="urn:schemas-microsoft-com:office:smarttags" w:element="PersonName">
        <w:smartTagPr>
          <w:attr w:name="ProductID" w:val="la UES"/>
        </w:smartTagPr>
        <w:r w:rsidRPr="00533A9A">
          <w:rPr>
            <w:rFonts w:ascii="Verdana" w:hAnsi="Verdana"/>
            <w:sz w:val="22"/>
            <w:szCs w:val="22"/>
          </w:rPr>
          <w:t>la UES</w:t>
        </w:r>
      </w:smartTag>
      <w:r w:rsidRPr="00533A9A">
        <w:rPr>
          <w:rFonts w:ascii="Verdana" w:hAnsi="Verdana"/>
          <w:sz w:val="22"/>
          <w:szCs w:val="22"/>
        </w:rPr>
        <w:t xml:space="preserve">  </w:t>
      </w:r>
      <w:r w:rsidR="00700C76" w:rsidRPr="00533A9A">
        <w:rPr>
          <w:rFonts w:ascii="Verdana" w:hAnsi="Verdana"/>
          <w:sz w:val="22"/>
          <w:szCs w:val="22"/>
        </w:rPr>
        <w:t xml:space="preserve">para el cumplimiento de sus fines gozará de </w:t>
      </w:r>
      <w:r w:rsidRPr="00533A9A">
        <w:rPr>
          <w:rFonts w:ascii="Verdana" w:hAnsi="Verdana"/>
          <w:sz w:val="22"/>
          <w:szCs w:val="22"/>
        </w:rPr>
        <w:t xml:space="preserve"> autonomía </w:t>
      </w:r>
      <w:r w:rsidR="00700C76" w:rsidRPr="00533A9A">
        <w:rPr>
          <w:rFonts w:ascii="Verdana" w:hAnsi="Verdana"/>
          <w:sz w:val="22"/>
          <w:szCs w:val="22"/>
        </w:rPr>
        <w:t xml:space="preserve">es decir que </w:t>
      </w:r>
      <w:r w:rsidRPr="00533A9A">
        <w:rPr>
          <w:rFonts w:ascii="Verdana" w:hAnsi="Verdana"/>
          <w:sz w:val="22"/>
          <w:szCs w:val="22"/>
        </w:rPr>
        <w:t>puede: “</w:t>
      </w:r>
      <w:r w:rsidR="00700C76" w:rsidRPr="00533A9A">
        <w:rPr>
          <w:rFonts w:ascii="Verdana" w:hAnsi="Verdana"/>
          <w:sz w:val="22"/>
          <w:szCs w:val="22"/>
        </w:rPr>
        <w:t>Crear</w:t>
      </w:r>
      <w:r w:rsidRPr="00533A9A">
        <w:rPr>
          <w:rFonts w:ascii="Verdana" w:hAnsi="Verdana"/>
          <w:sz w:val="22"/>
          <w:szCs w:val="22"/>
        </w:rPr>
        <w:t xml:space="preserve"> sus propios reglamentos e instrumentos legales, dentro del marco que le </w:t>
      </w:r>
      <w:r w:rsidR="00700C76" w:rsidRPr="00533A9A">
        <w:rPr>
          <w:rFonts w:ascii="Verdana" w:hAnsi="Verdana"/>
          <w:sz w:val="22"/>
          <w:szCs w:val="22"/>
        </w:rPr>
        <w:t>establece</w:t>
      </w:r>
      <w:r w:rsidRPr="00533A9A">
        <w:rPr>
          <w:rFonts w:ascii="Verdana" w:hAnsi="Verdana"/>
          <w:sz w:val="22"/>
          <w:szCs w:val="22"/>
        </w:rPr>
        <w:t xml:space="preserve"> la presente Ley y el orden jurídico de </w:t>
      </w:r>
      <w:smartTag w:uri="urn:schemas-microsoft-com:office:smarttags" w:element="PersonName">
        <w:smartTagPr>
          <w:attr w:name="ProductID" w:val="la Rep￺blica"/>
        </w:smartTagPr>
        <w:r w:rsidRPr="00533A9A">
          <w:rPr>
            <w:rFonts w:ascii="Verdana" w:hAnsi="Verdana"/>
            <w:sz w:val="22"/>
            <w:szCs w:val="22"/>
          </w:rPr>
          <w:t>la República</w:t>
        </w:r>
      </w:smartTag>
      <w:r w:rsidRPr="00533A9A">
        <w:rPr>
          <w:rFonts w:ascii="Verdana" w:hAnsi="Verdana"/>
          <w:sz w:val="22"/>
          <w:szCs w:val="22"/>
        </w:rPr>
        <w:t>”;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  <w:u w:val="single"/>
        </w:rPr>
        <w:t>Art.19, literal n</w:t>
      </w:r>
      <w:r w:rsidR="001A21AA" w:rsidRPr="00533A9A">
        <w:rPr>
          <w:rFonts w:ascii="Verdana" w:hAnsi="Verdana"/>
          <w:i/>
          <w:sz w:val="22"/>
          <w:szCs w:val="22"/>
          <w:u w:val="single"/>
        </w:rPr>
        <w:t>)</w:t>
      </w:r>
      <w:r w:rsidRPr="00533A9A">
        <w:rPr>
          <w:rFonts w:ascii="Verdana" w:hAnsi="Verdana"/>
          <w:i/>
          <w:sz w:val="22"/>
          <w:szCs w:val="22"/>
          <w:u w:val="single"/>
        </w:rPr>
        <w:t>:</w:t>
      </w:r>
      <w:r w:rsidRPr="00533A9A">
        <w:rPr>
          <w:rFonts w:ascii="Verdana" w:hAnsi="Verdana"/>
          <w:i/>
          <w:sz w:val="22"/>
          <w:szCs w:val="22"/>
        </w:rPr>
        <w:t xml:space="preserve"> </w:t>
      </w:r>
      <w:r w:rsidR="001A21AA" w:rsidRPr="00533A9A">
        <w:rPr>
          <w:rFonts w:ascii="Verdana" w:hAnsi="Verdana"/>
          <w:i/>
          <w:sz w:val="22"/>
          <w:szCs w:val="22"/>
        </w:rPr>
        <w:t>Establece</w:t>
      </w:r>
      <w:r w:rsidRPr="00533A9A">
        <w:rPr>
          <w:rFonts w:ascii="Verdana" w:hAnsi="Verdana"/>
          <w:sz w:val="22"/>
          <w:szCs w:val="22"/>
        </w:rPr>
        <w:t xml:space="preserve"> que</w:t>
      </w:r>
      <w:r w:rsidR="001A21AA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>corresponde</w:t>
      </w:r>
      <w:r w:rsidR="002E388F" w:rsidRPr="00533A9A">
        <w:rPr>
          <w:rFonts w:ascii="Verdana" w:hAnsi="Verdana"/>
          <w:sz w:val="22"/>
          <w:szCs w:val="22"/>
        </w:rPr>
        <w:t xml:space="preserve"> a </w:t>
      </w:r>
      <w:smartTag w:uri="urn:schemas-microsoft-com:office:smarttags" w:element="PersonName">
        <w:smartTagPr>
          <w:attr w:name="ProductID" w:val="la Asamblea General"/>
        </w:smartTagPr>
        <w:r w:rsidR="002E388F" w:rsidRPr="00533A9A">
          <w:rPr>
            <w:rFonts w:ascii="Verdana" w:hAnsi="Verdana"/>
            <w:sz w:val="22"/>
            <w:szCs w:val="22"/>
          </w:rPr>
          <w:t>la Asamblea General</w:t>
        </w:r>
      </w:smartTag>
      <w:r w:rsidR="002E388F" w:rsidRPr="00533A9A">
        <w:rPr>
          <w:rFonts w:ascii="Verdana" w:hAnsi="Verdana"/>
          <w:sz w:val="22"/>
          <w:szCs w:val="22"/>
        </w:rPr>
        <w:t xml:space="preserve"> Universitaria</w:t>
      </w:r>
      <w:r w:rsidRPr="00533A9A">
        <w:rPr>
          <w:rFonts w:ascii="Verdana" w:hAnsi="Verdana"/>
          <w:sz w:val="22"/>
          <w:szCs w:val="22"/>
        </w:rPr>
        <w:t xml:space="preserve">: “Ratificar o no, a propuesta del Consejo Superior Universitario, los convenios  celebrados con </w:t>
      </w:r>
      <w:r w:rsidR="000F24CB" w:rsidRPr="00533A9A">
        <w:rPr>
          <w:rFonts w:ascii="Verdana" w:hAnsi="Verdana"/>
          <w:sz w:val="22"/>
          <w:szCs w:val="22"/>
        </w:rPr>
        <w:t xml:space="preserve">Instituciones </w:t>
      </w:r>
      <w:r w:rsidRPr="00533A9A">
        <w:rPr>
          <w:rFonts w:ascii="Verdana" w:hAnsi="Verdana"/>
          <w:sz w:val="22"/>
          <w:szCs w:val="22"/>
        </w:rPr>
        <w:t xml:space="preserve">u organismos de carácter nacional o internacional, en un </w:t>
      </w:r>
      <w:r w:rsidR="000F24CB" w:rsidRPr="00533A9A">
        <w:rPr>
          <w:rFonts w:ascii="Verdana" w:hAnsi="Verdana"/>
          <w:sz w:val="22"/>
          <w:szCs w:val="22"/>
        </w:rPr>
        <w:t>período</w:t>
      </w:r>
      <w:r w:rsidRPr="00533A9A">
        <w:rPr>
          <w:rFonts w:ascii="Verdana" w:hAnsi="Verdana"/>
          <w:sz w:val="22"/>
          <w:szCs w:val="22"/>
        </w:rPr>
        <w:t xml:space="preserve"> no mayor de treinta días; cuando no lo hiciere dentro de ese período, se tendrán por ratificados”.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Por regla general, el proceso para</w:t>
      </w:r>
      <w:r w:rsidR="002E388F" w:rsidRPr="00533A9A">
        <w:rPr>
          <w:rFonts w:ascii="Verdana" w:hAnsi="Verdana"/>
          <w:sz w:val="22"/>
          <w:szCs w:val="22"/>
        </w:rPr>
        <w:t xml:space="preserve"> el </w:t>
      </w:r>
      <w:r w:rsidRPr="00533A9A">
        <w:rPr>
          <w:rFonts w:ascii="Verdana" w:hAnsi="Verdana"/>
          <w:sz w:val="22"/>
          <w:szCs w:val="22"/>
        </w:rPr>
        <w:t xml:space="preserve">trámite, legalización, firma y ratificación de </w:t>
      </w:r>
      <w:r w:rsidR="00980A61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onvenios</w:t>
      </w:r>
      <w:r w:rsidR="006C7AD4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involucra a las siguientes dependencias y órganos colegiados: Rectoría, Facultades, Direcciones, Centros</w:t>
      </w:r>
      <w:r w:rsidR="00FD4471" w:rsidRPr="00533A9A">
        <w:rPr>
          <w:rFonts w:ascii="Verdana" w:hAnsi="Verdana"/>
          <w:sz w:val="22"/>
          <w:szCs w:val="22"/>
        </w:rPr>
        <w:t xml:space="preserve"> de Investigación, Institutos, D</w:t>
      </w:r>
      <w:r w:rsidRPr="00533A9A">
        <w:rPr>
          <w:rFonts w:ascii="Verdana" w:hAnsi="Verdana"/>
          <w:sz w:val="22"/>
          <w:szCs w:val="22"/>
        </w:rPr>
        <w:t xml:space="preserve">epartamentos y Secretaría de Relaciones Nacionales e Internacionales, entre otros. Toda iniciativa que no surja de </w:t>
      </w:r>
      <w:smartTag w:uri="urn:schemas-microsoft-com:office:smarttags" w:element="PersonName">
        <w:smartTagPr>
          <w:attr w:name="ProductID" w:val="la Rector￭a"/>
        </w:smartTagPr>
        <w:r w:rsidRPr="00533A9A">
          <w:rPr>
            <w:rFonts w:ascii="Verdana" w:hAnsi="Verdana"/>
            <w:sz w:val="22"/>
            <w:szCs w:val="22"/>
          </w:rPr>
          <w:t>la Rectoría</w:t>
        </w:r>
      </w:smartTag>
      <w:r w:rsidRPr="00533A9A">
        <w:rPr>
          <w:rFonts w:ascii="Verdana" w:hAnsi="Verdana"/>
          <w:sz w:val="22"/>
          <w:szCs w:val="22"/>
        </w:rPr>
        <w:t xml:space="preserve"> o de los Decanatos,  debe contar con el aval de la autoridad competente.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Para </w:t>
      </w:r>
      <w:r w:rsidR="002E388F" w:rsidRPr="00533A9A">
        <w:rPr>
          <w:rFonts w:ascii="Verdana" w:hAnsi="Verdana"/>
          <w:sz w:val="22"/>
          <w:szCs w:val="22"/>
        </w:rPr>
        <w:t>iniciar el</w:t>
      </w:r>
      <w:r w:rsidRPr="00533A9A">
        <w:rPr>
          <w:rFonts w:ascii="Verdana" w:hAnsi="Verdana"/>
          <w:sz w:val="22"/>
          <w:szCs w:val="22"/>
        </w:rPr>
        <w:t xml:space="preserve"> trámite, </w:t>
      </w: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 debe garantizar que el contenido del Convenio, esté acorde a </w:t>
      </w:r>
      <w:smartTag w:uri="urn:schemas-microsoft-com:office:smarttags" w:element="PersonName">
        <w:smartTagPr>
          <w:attr w:name="ProductID" w:val="la Legislaci￳n Universitaria"/>
        </w:smartTagPr>
        <w:r w:rsidRPr="00533A9A">
          <w:rPr>
            <w:rFonts w:ascii="Verdana" w:hAnsi="Verdana"/>
            <w:sz w:val="22"/>
            <w:szCs w:val="22"/>
          </w:rPr>
          <w:t xml:space="preserve">la </w:t>
        </w:r>
        <w:r w:rsidR="002E388F" w:rsidRPr="00533A9A">
          <w:rPr>
            <w:rFonts w:ascii="Verdana" w:hAnsi="Verdana"/>
            <w:sz w:val="22"/>
            <w:szCs w:val="22"/>
          </w:rPr>
          <w:t>L</w:t>
        </w:r>
        <w:r w:rsidRPr="00533A9A">
          <w:rPr>
            <w:rFonts w:ascii="Verdana" w:hAnsi="Verdana"/>
            <w:sz w:val="22"/>
            <w:szCs w:val="22"/>
          </w:rPr>
          <w:t xml:space="preserve">egislación </w:t>
        </w:r>
        <w:r w:rsidR="002E388F" w:rsidRPr="00533A9A">
          <w:rPr>
            <w:rFonts w:ascii="Verdana" w:hAnsi="Verdana"/>
            <w:sz w:val="22"/>
            <w:szCs w:val="22"/>
          </w:rPr>
          <w:t>U</w:t>
        </w:r>
        <w:r w:rsidRPr="00533A9A">
          <w:rPr>
            <w:rFonts w:ascii="Verdana" w:hAnsi="Verdana"/>
            <w:sz w:val="22"/>
            <w:szCs w:val="22"/>
          </w:rPr>
          <w:t>niversitaria</w:t>
        </w:r>
      </w:smartTag>
      <w:r w:rsidRPr="00533A9A">
        <w:rPr>
          <w:rFonts w:ascii="Verdana" w:hAnsi="Verdana"/>
          <w:sz w:val="22"/>
          <w:szCs w:val="22"/>
        </w:rPr>
        <w:t xml:space="preserve"> y debe</w:t>
      </w:r>
      <w:r w:rsidR="00456011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luego remitirlo ante </w:t>
      </w:r>
      <w:smartTag w:uri="urn:schemas-microsoft-com:office:smarttags" w:element="PersonName">
        <w:smartTagPr>
          <w:attr w:name="ProductID" w:val="la Fiscal￭a"/>
        </w:smartTagPr>
        <w:r w:rsidRPr="00533A9A">
          <w:rPr>
            <w:rFonts w:ascii="Verdana" w:hAnsi="Verdana"/>
            <w:sz w:val="22"/>
            <w:szCs w:val="22"/>
          </w:rPr>
          <w:t>la Fiscalía</w:t>
        </w:r>
      </w:smartTag>
      <w:r w:rsidRPr="00533A9A">
        <w:rPr>
          <w:rFonts w:ascii="Verdana" w:hAnsi="Verdana"/>
          <w:sz w:val="22"/>
          <w:szCs w:val="22"/>
        </w:rPr>
        <w:t xml:space="preserve">, para su </w:t>
      </w:r>
      <w:r w:rsidR="00325969" w:rsidRPr="00533A9A">
        <w:rPr>
          <w:rFonts w:ascii="Verdana" w:hAnsi="Verdana"/>
          <w:sz w:val="22"/>
          <w:szCs w:val="22"/>
        </w:rPr>
        <w:t>Dictamen</w:t>
      </w:r>
      <w:r w:rsidRPr="00533A9A">
        <w:rPr>
          <w:rFonts w:ascii="Verdana" w:hAnsi="Verdana"/>
          <w:sz w:val="22"/>
          <w:szCs w:val="22"/>
        </w:rPr>
        <w:t xml:space="preserve"> Legal, posteriormente</w:t>
      </w:r>
      <w:r w:rsidR="00CF7EDC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2E388F" w:rsidRPr="00533A9A">
        <w:rPr>
          <w:rFonts w:ascii="Verdana" w:hAnsi="Verdana"/>
          <w:sz w:val="22"/>
          <w:szCs w:val="22"/>
        </w:rPr>
        <w:t xml:space="preserve">se remite </w:t>
      </w:r>
      <w:r w:rsidRPr="00533A9A">
        <w:rPr>
          <w:rFonts w:ascii="Verdana" w:hAnsi="Verdana"/>
          <w:sz w:val="22"/>
          <w:szCs w:val="22"/>
        </w:rPr>
        <w:t xml:space="preserve">al Consejo Superior Universitario (CSU), para que se </w:t>
      </w:r>
      <w:r w:rsidR="00363C80" w:rsidRPr="00533A9A">
        <w:rPr>
          <w:rFonts w:ascii="Verdana" w:hAnsi="Verdana"/>
          <w:sz w:val="22"/>
          <w:szCs w:val="22"/>
        </w:rPr>
        <w:t xml:space="preserve">apruebe y </w:t>
      </w:r>
      <w:r w:rsidRPr="00533A9A">
        <w:rPr>
          <w:rFonts w:ascii="Verdana" w:hAnsi="Verdana"/>
          <w:sz w:val="22"/>
          <w:szCs w:val="22"/>
        </w:rPr>
        <w:t xml:space="preserve">autorice su firma. Seguidamente y después de </w:t>
      </w:r>
      <w:r w:rsidR="002E388F" w:rsidRPr="00533A9A">
        <w:rPr>
          <w:rFonts w:ascii="Verdana" w:hAnsi="Verdana"/>
          <w:sz w:val="22"/>
          <w:szCs w:val="22"/>
        </w:rPr>
        <w:t>ser firmado,</w:t>
      </w:r>
      <w:r w:rsidRPr="00533A9A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Secretar￭a General"/>
        </w:smartTagPr>
        <w:r w:rsidRPr="00533A9A">
          <w:rPr>
            <w:rFonts w:ascii="Verdana" w:hAnsi="Verdana"/>
            <w:sz w:val="22"/>
            <w:szCs w:val="22"/>
          </w:rPr>
          <w:t>la Secretaría General</w:t>
        </w:r>
      </w:smartTag>
      <w:r w:rsidRPr="00533A9A">
        <w:rPr>
          <w:rFonts w:ascii="Verdana" w:hAnsi="Verdana"/>
          <w:sz w:val="22"/>
          <w:szCs w:val="22"/>
        </w:rPr>
        <w:t xml:space="preserve"> del CSU</w:t>
      </w:r>
      <w:r w:rsidR="000F24CB" w:rsidRPr="00533A9A">
        <w:rPr>
          <w:rFonts w:ascii="Verdana" w:hAnsi="Verdana"/>
          <w:sz w:val="22"/>
          <w:szCs w:val="22"/>
        </w:rPr>
        <w:t xml:space="preserve"> lo remite</w:t>
      </w:r>
      <w:r w:rsidRPr="00533A9A">
        <w:rPr>
          <w:rFonts w:ascii="Verdana" w:hAnsi="Verdana"/>
          <w:sz w:val="22"/>
          <w:szCs w:val="22"/>
        </w:rPr>
        <w:t xml:space="preserve"> a </w:t>
      </w:r>
      <w:smartTag w:uri="urn:schemas-microsoft-com:office:smarttags" w:element="PersonName">
        <w:smartTagPr>
          <w:attr w:name="ProductID" w:val="la  Asamblea General"/>
        </w:smartTagPr>
        <w:r w:rsidRPr="00533A9A">
          <w:rPr>
            <w:rFonts w:ascii="Verdana" w:hAnsi="Verdana"/>
            <w:sz w:val="22"/>
            <w:szCs w:val="22"/>
          </w:rPr>
          <w:t>la  Asamblea General</w:t>
        </w:r>
      </w:smartTag>
      <w:r w:rsidRPr="00533A9A">
        <w:rPr>
          <w:rFonts w:ascii="Verdana" w:hAnsi="Verdana"/>
          <w:sz w:val="22"/>
          <w:szCs w:val="22"/>
        </w:rPr>
        <w:t xml:space="preserve"> Universitaria (AGU) para su ratificación.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pict>
          <v:shape id="_x0000_s1036" type="#_x0000_t202" style="position:absolute;left:0;text-align:left;margin-left:-18.45pt;margin-top:0;width:468.2pt;height:35.75pt;z-index:10;mso-wrap-distance-left:9.05pt;mso-wrap-distance-right:9.05pt" fillcolor="blue" stroked="f">
            <v:fill color2="#ff7b2e"/>
            <v:textbox inset="0,0,0,0">
              <w:txbxContent>
                <w:p w:rsidR="002E388F" w:rsidRDefault="002E388F">
                  <w:pPr>
                    <w:jc w:val="center"/>
                    <w:rPr>
                      <w:bCs/>
                      <w:smallCaps/>
                      <w:color w:val="000000"/>
                      <w:sz w:val="24"/>
                      <w:szCs w:val="24"/>
                    </w:rPr>
                  </w:pPr>
                </w:p>
                <w:p w:rsidR="00AC2174" w:rsidRPr="00533A9A" w:rsidRDefault="00AC2174">
                  <w:pPr>
                    <w:pStyle w:val="Ttulo4"/>
                    <w:jc w:val="center"/>
                    <w:rPr>
                      <w:rFonts w:ascii="Verdana" w:hAnsi="Verdana"/>
                      <w:bCs/>
                      <w:smallCaps w:val="0"/>
                      <w:color w:val="FFFFFF"/>
                      <w:sz w:val="28"/>
                      <w:szCs w:val="28"/>
                    </w:rPr>
                  </w:pPr>
                  <w:r w:rsidRPr="00533A9A">
                    <w:rPr>
                      <w:rFonts w:ascii="Verdana" w:hAnsi="Verdana"/>
                      <w:bCs/>
                      <w:smallCaps w:val="0"/>
                      <w:color w:val="FFFFFF"/>
                      <w:sz w:val="28"/>
                      <w:szCs w:val="28"/>
                    </w:rPr>
                    <w:t xml:space="preserve">PARA </w:t>
                  </w:r>
                  <w:smartTag w:uri="urn:schemas-microsoft-com:office:smarttags" w:element="PersonName">
                    <w:smartTagPr>
                      <w:attr w:name="ProductID" w:val="LA PRESENTACIￓN DE"/>
                    </w:smartTagPr>
                    <w:r w:rsidRPr="00533A9A">
                      <w:rPr>
                        <w:rFonts w:ascii="Verdana" w:hAnsi="Verdana"/>
                        <w:bCs/>
                        <w:smallCaps w:val="0"/>
                        <w:color w:val="FFFFFF"/>
                        <w:sz w:val="28"/>
                        <w:szCs w:val="28"/>
                      </w:rPr>
                      <w:t>LA PRESENTACIÓN DE</w:t>
                    </w:r>
                  </w:smartTag>
                  <w:r w:rsidRPr="00533A9A">
                    <w:rPr>
                      <w:rFonts w:ascii="Verdana" w:hAnsi="Verdana"/>
                      <w:bCs/>
                      <w:smallCaps w:val="0"/>
                      <w:color w:val="FFFFFF"/>
                      <w:sz w:val="28"/>
                      <w:szCs w:val="28"/>
                    </w:rPr>
                    <w:t xml:space="preserve"> </w:t>
                  </w:r>
                  <w:smartTag w:uri="urn:schemas-microsoft-com:office:smarttags" w:element="PersonName">
                    <w:smartTagPr>
                      <w:attr w:name="ProductID" w:val="LA SOLICITUD"/>
                    </w:smartTagPr>
                    <w:r w:rsidRPr="00533A9A">
                      <w:rPr>
                        <w:rFonts w:ascii="Verdana" w:hAnsi="Verdana"/>
                        <w:bCs/>
                        <w:smallCaps w:val="0"/>
                        <w:color w:val="FFFFFF"/>
                        <w:sz w:val="28"/>
                        <w:szCs w:val="28"/>
                      </w:rPr>
                      <w:t>LA SOLICITUD</w:t>
                    </w:r>
                  </w:smartTag>
                </w:p>
                <w:p w:rsidR="00AC2174" w:rsidRDefault="00AC2174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B6761D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Para iniciar el proceso, </w:t>
      </w:r>
      <w:r w:rsidR="000F24CB" w:rsidRPr="00533A9A">
        <w:rPr>
          <w:rFonts w:ascii="Verdana" w:hAnsi="Verdana"/>
          <w:sz w:val="22"/>
          <w:szCs w:val="22"/>
        </w:rPr>
        <w:t>l</w:t>
      </w:r>
      <w:r w:rsidRPr="00533A9A">
        <w:rPr>
          <w:rFonts w:ascii="Verdana" w:hAnsi="Verdana"/>
          <w:sz w:val="22"/>
          <w:szCs w:val="22"/>
        </w:rPr>
        <w:t xml:space="preserve">as </w:t>
      </w:r>
      <w:r w:rsidR="00837C54" w:rsidRPr="00533A9A">
        <w:rPr>
          <w:rFonts w:ascii="Verdana" w:hAnsi="Verdana"/>
          <w:sz w:val="22"/>
          <w:szCs w:val="22"/>
        </w:rPr>
        <w:t>Facultades, Unidades</w:t>
      </w:r>
      <w:r w:rsidR="00980A61" w:rsidRPr="00533A9A">
        <w:rPr>
          <w:rFonts w:ascii="Verdana" w:hAnsi="Verdana"/>
          <w:sz w:val="22"/>
          <w:szCs w:val="22"/>
        </w:rPr>
        <w:t xml:space="preserve"> de Oficinas Centrales, </w:t>
      </w:r>
      <w:r w:rsidRPr="00533A9A">
        <w:rPr>
          <w:rFonts w:ascii="Verdana" w:hAnsi="Verdana"/>
          <w:sz w:val="22"/>
          <w:szCs w:val="22"/>
        </w:rPr>
        <w:t>Departamentos</w:t>
      </w:r>
      <w:r w:rsidR="00980A61" w:rsidRPr="00533A9A">
        <w:rPr>
          <w:rFonts w:ascii="Verdana" w:hAnsi="Verdana"/>
          <w:sz w:val="22"/>
          <w:szCs w:val="22"/>
        </w:rPr>
        <w:t xml:space="preserve"> y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2E388F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entros de </w:t>
      </w:r>
      <w:r w:rsidR="002E388F" w:rsidRPr="00533A9A">
        <w:rPr>
          <w:rFonts w:ascii="Verdana" w:hAnsi="Verdana"/>
          <w:sz w:val="22"/>
          <w:szCs w:val="22"/>
        </w:rPr>
        <w:t>I</w:t>
      </w:r>
      <w:r w:rsidRPr="00533A9A">
        <w:rPr>
          <w:rFonts w:ascii="Verdana" w:hAnsi="Verdana"/>
          <w:sz w:val="22"/>
          <w:szCs w:val="22"/>
        </w:rPr>
        <w:t>nvestigación</w:t>
      </w:r>
      <w:r w:rsidR="00CF7EDC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entre otros, deben llenar el formulario anexo a este manual. Éste último</w:t>
      </w:r>
      <w:r w:rsidR="002E388F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 xml:space="preserve">se encontrará disponible en la página web de </w:t>
      </w:r>
      <w:smartTag w:uri="urn:schemas-microsoft-com:office:smarttags" w:element="PersonName">
        <w:smartTagPr>
          <w:attr w:name="ProductID" w:val="la UES"/>
        </w:smartTagPr>
        <w:r w:rsidRPr="00533A9A">
          <w:rPr>
            <w:rFonts w:ascii="Verdana" w:hAnsi="Verdana"/>
            <w:sz w:val="22"/>
            <w:szCs w:val="22"/>
          </w:rPr>
          <w:t>la UES</w:t>
        </w:r>
      </w:smartTag>
      <w:r w:rsidRPr="00533A9A">
        <w:rPr>
          <w:rFonts w:ascii="Verdana" w:hAnsi="Verdana"/>
          <w:sz w:val="22"/>
          <w:szCs w:val="22"/>
        </w:rPr>
        <w:t xml:space="preserve"> (http://www.ues.edu.sv/). </w:t>
      </w:r>
      <w:r w:rsidR="000F24CB" w:rsidRPr="00533A9A">
        <w:rPr>
          <w:rFonts w:ascii="Verdana" w:hAnsi="Verdana"/>
          <w:sz w:val="22"/>
          <w:szCs w:val="22"/>
        </w:rPr>
        <w:t xml:space="preserve">Dicho formulario </w:t>
      </w:r>
      <w:r w:rsidRPr="00533A9A">
        <w:rPr>
          <w:rFonts w:ascii="Verdana" w:hAnsi="Verdana"/>
          <w:sz w:val="22"/>
          <w:szCs w:val="22"/>
        </w:rPr>
        <w:t xml:space="preserve">deberá ser presentado a </w:t>
      </w:r>
      <w:smartTag w:uri="urn:schemas-microsoft-com:office:smarttags" w:element="PersonName">
        <w:smartTagPr>
          <w:attr w:name="ProductID" w:val="la  Secretar￭a"/>
        </w:smartTagPr>
        <w:r w:rsidRPr="00533A9A">
          <w:rPr>
            <w:rFonts w:ascii="Verdana" w:hAnsi="Verdana"/>
            <w:sz w:val="22"/>
            <w:szCs w:val="22"/>
          </w:rPr>
          <w:t>la 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 (SRNI)</w:t>
      </w:r>
      <w:r w:rsidR="00B6761D" w:rsidRPr="00533A9A">
        <w:rPr>
          <w:rFonts w:ascii="Verdana" w:hAnsi="Verdana"/>
          <w:sz w:val="22"/>
          <w:szCs w:val="22"/>
        </w:rPr>
        <w:t>, juntamente con el borrador de Convenio de forma digital y física</w:t>
      </w:r>
      <w:r w:rsidRPr="00533A9A">
        <w:rPr>
          <w:rFonts w:ascii="Verdana" w:hAnsi="Verdana"/>
          <w:sz w:val="22"/>
          <w:szCs w:val="22"/>
        </w:rPr>
        <w:t xml:space="preserve"> para que en coordinación con l</w:t>
      </w:r>
      <w:r w:rsidR="00363C80" w:rsidRPr="00533A9A">
        <w:rPr>
          <w:rFonts w:ascii="Verdana" w:hAnsi="Verdana"/>
          <w:sz w:val="22"/>
          <w:szCs w:val="22"/>
        </w:rPr>
        <w:t>a</w:t>
      </w:r>
      <w:r w:rsidRPr="00533A9A">
        <w:rPr>
          <w:rFonts w:ascii="Verdana" w:hAnsi="Verdana"/>
          <w:sz w:val="22"/>
          <w:szCs w:val="22"/>
        </w:rPr>
        <w:t xml:space="preserve">s </w:t>
      </w:r>
      <w:r w:rsidR="00363C80" w:rsidRPr="00533A9A">
        <w:rPr>
          <w:rFonts w:ascii="Verdana" w:hAnsi="Verdana"/>
          <w:sz w:val="22"/>
          <w:szCs w:val="22"/>
        </w:rPr>
        <w:t xml:space="preserve">partes </w:t>
      </w:r>
      <w:r w:rsidRPr="00533A9A">
        <w:rPr>
          <w:rFonts w:ascii="Verdana" w:hAnsi="Verdana"/>
          <w:sz w:val="22"/>
          <w:szCs w:val="22"/>
        </w:rPr>
        <w:t>interesad</w:t>
      </w:r>
      <w:r w:rsidR="00363C80" w:rsidRPr="00533A9A">
        <w:rPr>
          <w:rFonts w:ascii="Verdana" w:hAnsi="Verdana"/>
          <w:sz w:val="22"/>
          <w:szCs w:val="22"/>
        </w:rPr>
        <w:t>a</w:t>
      </w:r>
      <w:r w:rsidRPr="00533A9A">
        <w:rPr>
          <w:rFonts w:ascii="Verdana" w:hAnsi="Verdana"/>
          <w:sz w:val="22"/>
          <w:szCs w:val="22"/>
        </w:rPr>
        <w:t xml:space="preserve">s se </w:t>
      </w:r>
      <w:r w:rsidR="00B6761D" w:rsidRPr="00533A9A">
        <w:rPr>
          <w:rFonts w:ascii="Verdana" w:hAnsi="Verdana"/>
          <w:sz w:val="22"/>
          <w:szCs w:val="22"/>
        </w:rPr>
        <w:t xml:space="preserve">revise. 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B6761D" w:rsidRPr="00533A9A">
        <w:rPr>
          <w:rFonts w:ascii="Verdana" w:hAnsi="Verdana"/>
          <w:sz w:val="22"/>
          <w:szCs w:val="22"/>
        </w:rPr>
        <w:t>E</w:t>
      </w:r>
      <w:r w:rsidRPr="00533A9A">
        <w:rPr>
          <w:rFonts w:ascii="Verdana" w:hAnsi="Verdana"/>
          <w:sz w:val="22"/>
          <w:szCs w:val="22"/>
        </w:rPr>
        <w:t xml:space="preserve">sta unidad debe informar a </w:t>
      </w:r>
      <w:smartTag w:uri="urn:schemas-microsoft-com:office:smarttags" w:element="PersonName">
        <w:smartTagPr>
          <w:attr w:name="ProductID" w:val="la Rector￭a"/>
        </w:smartTagPr>
        <w:r w:rsidRPr="00533A9A">
          <w:rPr>
            <w:rFonts w:ascii="Verdana" w:hAnsi="Verdana"/>
            <w:sz w:val="22"/>
            <w:szCs w:val="22"/>
          </w:rPr>
          <w:t>la Rectoría</w:t>
        </w:r>
      </w:smartTag>
      <w:r w:rsidRPr="00533A9A">
        <w:rPr>
          <w:rFonts w:ascii="Verdana" w:hAnsi="Verdana"/>
          <w:sz w:val="22"/>
          <w:szCs w:val="22"/>
        </w:rPr>
        <w:t xml:space="preserve"> de la iniciativa, quien deberá a  su vez avalarla</w:t>
      </w:r>
      <w:r w:rsidR="00B6761D" w:rsidRPr="00533A9A">
        <w:rPr>
          <w:rFonts w:ascii="Verdana" w:hAnsi="Verdana"/>
          <w:sz w:val="22"/>
          <w:szCs w:val="22"/>
        </w:rPr>
        <w:t>,</w:t>
      </w:r>
      <w:r w:rsidR="00980A61" w:rsidRPr="00533A9A">
        <w:rPr>
          <w:rFonts w:ascii="Verdana" w:hAnsi="Verdana"/>
          <w:sz w:val="22"/>
          <w:szCs w:val="22"/>
        </w:rPr>
        <w:t xml:space="preserve"> </w:t>
      </w:r>
      <w:r w:rsidR="00B6761D" w:rsidRPr="00533A9A">
        <w:rPr>
          <w:rFonts w:ascii="Verdana" w:hAnsi="Verdana"/>
          <w:sz w:val="22"/>
          <w:szCs w:val="22"/>
        </w:rPr>
        <w:t>e</w:t>
      </w:r>
      <w:r w:rsidRPr="00533A9A">
        <w:rPr>
          <w:rFonts w:ascii="Verdana" w:hAnsi="Verdana"/>
          <w:sz w:val="22"/>
          <w:szCs w:val="22"/>
        </w:rPr>
        <w:t>n el caso de las unidades que dependan de Rectoría</w:t>
      </w:r>
      <w:r w:rsidR="00B6761D" w:rsidRPr="00533A9A">
        <w:rPr>
          <w:rFonts w:ascii="Verdana" w:hAnsi="Verdana"/>
          <w:sz w:val="22"/>
          <w:szCs w:val="22"/>
        </w:rPr>
        <w:t>.</w:t>
      </w:r>
    </w:p>
    <w:p w:rsidR="00B6761D" w:rsidRPr="00533A9A" w:rsidRDefault="00B6761D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P</w:t>
      </w:r>
      <w:r w:rsidR="00AC2174" w:rsidRPr="00533A9A">
        <w:rPr>
          <w:rFonts w:ascii="Verdana" w:hAnsi="Verdana"/>
          <w:sz w:val="22"/>
          <w:szCs w:val="22"/>
        </w:rPr>
        <w:t>ara el caso de las Facultades, dicha solicitud debe ser avalada por la</w:t>
      </w:r>
      <w:r w:rsidR="00DC4281" w:rsidRPr="00533A9A">
        <w:rPr>
          <w:rFonts w:ascii="Verdana" w:hAnsi="Verdana"/>
          <w:sz w:val="22"/>
          <w:szCs w:val="22"/>
        </w:rPr>
        <w:t>/</w:t>
      </w:r>
      <w:r w:rsidR="00AC2174" w:rsidRPr="00533A9A">
        <w:rPr>
          <w:rFonts w:ascii="Verdana" w:hAnsi="Verdana"/>
          <w:sz w:val="22"/>
          <w:szCs w:val="22"/>
        </w:rPr>
        <w:t>el Decan</w:t>
      </w:r>
      <w:r w:rsidR="00DC4281" w:rsidRPr="00533A9A">
        <w:rPr>
          <w:rFonts w:ascii="Verdana" w:hAnsi="Verdana"/>
          <w:sz w:val="22"/>
          <w:szCs w:val="22"/>
        </w:rPr>
        <w:t>a/</w:t>
      </w:r>
      <w:r w:rsidR="00AC2174" w:rsidRPr="00533A9A">
        <w:rPr>
          <w:rFonts w:ascii="Verdana" w:hAnsi="Verdana"/>
          <w:sz w:val="22"/>
          <w:szCs w:val="22"/>
        </w:rPr>
        <w:t>o</w:t>
      </w:r>
      <w:r w:rsidR="00DC4281" w:rsidRPr="00533A9A">
        <w:rPr>
          <w:rFonts w:ascii="Verdana" w:hAnsi="Verdana"/>
          <w:sz w:val="22"/>
          <w:szCs w:val="22"/>
        </w:rPr>
        <w:t xml:space="preserve"> ó por </w:t>
      </w:r>
      <w:smartTag w:uri="urn:schemas-microsoft-com:office:smarttags" w:element="PersonName">
        <w:smartTagPr>
          <w:attr w:name="ProductID" w:val="la Junta Directiva."/>
        </w:smartTagPr>
        <w:r w:rsidR="00DC4281" w:rsidRPr="00533A9A">
          <w:rPr>
            <w:rFonts w:ascii="Verdana" w:hAnsi="Verdana"/>
            <w:sz w:val="22"/>
            <w:szCs w:val="22"/>
          </w:rPr>
          <w:t>la Junta Directiva</w:t>
        </w:r>
        <w:r w:rsidRPr="00533A9A">
          <w:rPr>
            <w:rFonts w:ascii="Verdana" w:hAnsi="Verdana"/>
            <w:sz w:val="22"/>
            <w:szCs w:val="22"/>
          </w:rPr>
          <w:t>.</w:t>
        </w:r>
      </w:smartTag>
    </w:p>
    <w:p w:rsidR="00980A61" w:rsidRPr="00533A9A" w:rsidRDefault="00980A61" w:rsidP="009662DC">
      <w:pPr>
        <w:jc w:val="both"/>
        <w:rPr>
          <w:rFonts w:ascii="Verdana" w:hAnsi="Verdana"/>
          <w:b/>
          <w:sz w:val="22"/>
          <w:szCs w:val="22"/>
        </w:rPr>
      </w:pPr>
    </w:p>
    <w:p w:rsidR="001004F3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Borrador de Convenio</w:t>
      </w:r>
      <w:r w:rsidRPr="00533A9A">
        <w:rPr>
          <w:rFonts w:ascii="Verdana" w:hAnsi="Verdana"/>
          <w:sz w:val="22"/>
          <w:szCs w:val="22"/>
        </w:rPr>
        <w:t>. El borrador del convenio debe respetar el formato (anexo), y debe contener los datos</w:t>
      </w:r>
      <w:r w:rsidR="00B6761D" w:rsidRPr="00533A9A">
        <w:rPr>
          <w:rFonts w:ascii="Verdana" w:hAnsi="Verdana"/>
          <w:sz w:val="22"/>
          <w:szCs w:val="22"/>
        </w:rPr>
        <w:t xml:space="preserve"> generales de las instituciones como </w:t>
      </w:r>
      <w:r w:rsidR="00DC4281" w:rsidRPr="00533A9A">
        <w:rPr>
          <w:rFonts w:ascii="Verdana" w:hAnsi="Verdana"/>
          <w:sz w:val="22"/>
          <w:szCs w:val="22"/>
        </w:rPr>
        <w:t>d</w:t>
      </w:r>
      <w:r w:rsidR="00B6761D" w:rsidRPr="00533A9A">
        <w:rPr>
          <w:rFonts w:ascii="Verdana" w:hAnsi="Verdana"/>
          <w:sz w:val="22"/>
          <w:szCs w:val="22"/>
        </w:rPr>
        <w:t>e los signatarios,</w:t>
      </w:r>
      <w:r w:rsidRPr="00533A9A">
        <w:rPr>
          <w:rFonts w:ascii="Verdana" w:hAnsi="Verdana"/>
          <w:sz w:val="22"/>
          <w:szCs w:val="22"/>
        </w:rPr>
        <w:t xml:space="preserve"> la  declaración de principios,</w:t>
      </w:r>
      <w:r w:rsidR="00686573" w:rsidRPr="00533A9A">
        <w:rPr>
          <w:rFonts w:ascii="Verdana" w:hAnsi="Verdana"/>
          <w:sz w:val="22"/>
          <w:szCs w:val="22"/>
        </w:rPr>
        <w:t xml:space="preserve"> </w:t>
      </w:r>
      <w:r w:rsidR="00AA79B5" w:rsidRPr="00533A9A">
        <w:rPr>
          <w:rFonts w:ascii="Verdana" w:hAnsi="Verdana"/>
          <w:sz w:val="22"/>
          <w:szCs w:val="22"/>
        </w:rPr>
        <w:t>y</w:t>
      </w:r>
      <w:r w:rsidRPr="00533A9A">
        <w:rPr>
          <w:rFonts w:ascii="Verdana" w:hAnsi="Verdana"/>
          <w:sz w:val="22"/>
          <w:szCs w:val="22"/>
        </w:rPr>
        <w:t xml:space="preserve"> las cláusulas que le regirán; deberán definirse de manera clara los compromisos a adquirir por parte de ambas instituciones. Una vez finalizado </w:t>
      </w: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Internacionales, </w:t>
      </w:r>
      <w:r w:rsidR="00686573" w:rsidRPr="00533A9A">
        <w:rPr>
          <w:rFonts w:ascii="Verdana" w:hAnsi="Verdana"/>
          <w:sz w:val="22"/>
          <w:szCs w:val="22"/>
        </w:rPr>
        <w:t>como</w:t>
      </w:r>
      <w:r w:rsidRPr="00533A9A">
        <w:rPr>
          <w:rFonts w:ascii="Verdana" w:hAnsi="Verdana"/>
          <w:sz w:val="22"/>
          <w:szCs w:val="22"/>
        </w:rPr>
        <w:t xml:space="preserve"> unidad responsable de realizar  su tramitación, trata</w:t>
      </w:r>
      <w:r w:rsidR="00686573" w:rsidRPr="00533A9A">
        <w:rPr>
          <w:rFonts w:ascii="Verdana" w:hAnsi="Verdana"/>
          <w:sz w:val="22"/>
          <w:szCs w:val="22"/>
        </w:rPr>
        <w:t>rá</w:t>
      </w:r>
      <w:r w:rsidRPr="00533A9A">
        <w:rPr>
          <w:rFonts w:ascii="Verdana" w:hAnsi="Verdana"/>
          <w:sz w:val="22"/>
          <w:szCs w:val="22"/>
        </w:rPr>
        <w:t xml:space="preserve"> de garantizar en la medida de lo posible  que el proceso se realice en el menor tiempo</w:t>
      </w:r>
      <w:r w:rsidR="00686573" w:rsidRPr="00533A9A">
        <w:rPr>
          <w:rFonts w:ascii="Verdana" w:hAnsi="Verdana"/>
          <w:sz w:val="22"/>
          <w:szCs w:val="22"/>
        </w:rPr>
        <w:t>.</w:t>
      </w:r>
      <w:r w:rsidRPr="00533A9A">
        <w:rPr>
          <w:rFonts w:ascii="Verdana" w:hAnsi="Verdana"/>
          <w:sz w:val="22"/>
          <w:szCs w:val="22"/>
        </w:rPr>
        <w:t xml:space="preserve"> Cuando el </w:t>
      </w:r>
      <w:r w:rsidR="00686573" w:rsidRPr="00533A9A">
        <w:rPr>
          <w:rFonts w:ascii="Verdana" w:hAnsi="Verdana"/>
          <w:sz w:val="22"/>
          <w:szCs w:val="22"/>
        </w:rPr>
        <w:t xml:space="preserve">objetivo del </w:t>
      </w:r>
      <w:r w:rsidRPr="00533A9A">
        <w:rPr>
          <w:rFonts w:ascii="Verdana" w:hAnsi="Verdana"/>
          <w:sz w:val="22"/>
          <w:szCs w:val="22"/>
        </w:rPr>
        <w:t xml:space="preserve">convenio </w:t>
      </w:r>
      <w:r w:rsidR="00686573" w:rsidRPr="00533A9A">
        <w:rPr>
          <w:rFonts w:ascii="Verdana" w:hAnsi="Verdana"/>
          <w:sz w:val="22"/>
          <w:szCs w:val="22"/>
        </w:rPr>
        <w:t>sea</w:t>
      </w:r>
      <w:r w:rsidRPr="00533A9A">
        <w:rPr>
          <w:rFonts w:ascii="Verdana" w:hAnsi="Verdana"/>
          <w:sz w:val="22"/>
          <w:szCs w:val="22"/>
        </w:rPr>
        <w:t xml:space="preserve"> de intercambio  docente, y amerite que la/las facultades asuman compromiso</w:t>
      </w:r>
      <w:r w:rsidR="00686573" w:rsidRPr="00533A9A">
        <w:rPr>
          <w:rFonts w:ascii="Verdana" w:hAnsi="Verdana"/>
          <w:sz w:val="22"/>
          <w:szCs w:val="22"/>
        </w:rPr>
        <w:t>s</w:t>
      </w:r>
      <w:r w:rsidRPr="00533A9A">
        <w:rPr>
          <w:rFonts w:ascii="Verdana" w:hAnsi="Verdana"/>
          <w:sz w:val="22"/>
          <w:szCs w:val="22"/>
        </w:rPr>
        <w:t xml:space="preserve"> financiero</w:t>
      </w:r>
      <w:r w:rsidR="00686573" w:rsidRPr="00533A9A">
        <w:rPr>
          <w:rFonts w:ascii="Verdana" w:hAnsi="Verdana"/>
          <w:sz w:val="22"/>
          <w:szCs w:val="22"/>
        </w:rPr>
        <w:t>s</w:t>
      </w:r>
      <w:r w:rsidRPr="00533A9A">
        <w:rPr>
          <w:rFonts w:ascii="Verdana" w:hAnsi="Verdana"/>
          <w:sz w:val="22"/>
          <w:szCs w:val="22"/>
        </w:rPr>
        <w:t xml:space="preserve">, (y </w:t>
      </w:r>
      <w:r w:rsidR="00686573" w:rsidRPr="00533A9A">
        <w:rPr>
          <w:rFonts w:ascii="Verdana" w:hAnsi="Verdana"/>
          <w:sz w:val="22"/>
          <w:szCs w:val="22"/>
        </w:rPr>
        <w:t>en el</w:t>
      </w:r>
      <w:r w:rsidRPr="00533A9A">
        <w:rPr>
          <w:rFonts w:ascii="Verdana" w:hAnsi="Verdana"/>
          <w:sz w:val="22"/>
          <w:szCs w:val="22"/>
        </w:rPr>
        <w:t xml:space="preserve"> no</w:t>
      </w:r>
      <w:r w:rsidR="00686573" w:rsidRPr="00533A9A">
        <w:rPr>
          <w:rFonts w:ascii="Verdana" w:hAnsi="Verdana"/>
          <w:sz w:val="22"/>
          <w:szCs w:val="22"/>
        </w:rPr>
        <w:t xml:space="preserve"> se</w:t>
      </w:r>
      <w:r w:rsidRPr="00533A9A">
        <w:rPr>
          <w:rFonts w:ascii="Verdana" w:hAnsi="Verdana"/>
          <w:sz w:val="22"/>
          <w:szCs w:val="22"/>
        </w:rPr>
        <w:t xml:space="preserve"> estipula gestión conjunta para </w:t>
      </w:r>
      <w:r w:rsidR="00686573" w:rsidRPr="00533A9A">
        <w:rPr>
          <w:rFonts w:ascii="Verdana" w:hAnsi="Verdana"/>
          <w:sz w:val="22"/>
          <w:szCs w:val="22"/>
        </w:rPr>
        <w:t>la búsqueda de financiamiento)</w:t>
      </w:r>
      <w:r w:rsidR="001004F3" w:rsidRPr="00533A9A">
        <w:rPr>
          <w:rFonts w:ascii="Verdana" w:hAnsi="Verdana"/>
          <w:sz w:val="22"/>
          <w:szCs w:val="22"/>
        </w:rPr>
        <w:t>, a</w:t>
      </w:r>
      <w:r w:rsidR="00686573" w:rsidRPr="00533A9A">
        <w:rPr>
          <w:rFonts w:ascii="Verdana" w:hAnsi="Verdana"/>
          <w:sz w:val="22"/>
          <w:szCs w:val="22"/>
        </w:rPr>
        <w:t xml:space="preserve"> este</w:t>
      </w:r>
      <w:r w:rsidR="00DD1966" w:rsidRPr="00533A9A">
        <w:rPr>
          <w:rFonts w:ascii="Verdana" w:hAnsi="Verdana"/>
          <w:sz w:val="22"/>
          <w:szCs w:val="22"/>
        </w:rPr>
        <w:t xml:space="preserve"> se</w:t>
      </w:r>
      <w:r w:rsidRPr="00533A9A">
        <w:rPr>
          <w:rFonts w:ascii="Verdana" w:hAnsi="Verdana"/>
          <w:sz w:val="22"/>
          <w:szCs w:val="22"/>
        </w:rPr>
        <w:t xml:space="preserve"> a</w:t>
      </w:r>
      <w:r w:rsidR="00686573" w:rsidRPr="00533A9A">
        <w:rPr>
          <w:rFonts w:ascii="Verdana" w:hAnsi="Verdana"/>
          <w:sz w:val="22"/>
          <w:szCs w:val="22"/>
        </w:rPr>
        <w:t>djunta</w:t>
      </w:r>
      <w:r w:rsidR="00DD1966" w:rsidRPr="00533A9A">
        <w:rPr>
          <w:rFonts w:ascii="Verdana" w:hAnsi="Verdana"/>
          <w:sz w:val="22"/>
          <w:szCs w:val="22"/>
        </w:rPr>
        <w:t>rá</w:t>
      </w:r>
      <w:r w:rsidR="00686573" w:rsidRPr="00533A9A">
        <w:rPr>
          <w:rFonts w:ascii="Verdana" w:hAnsi="Verdana"/>
          <w:sz w:val="22"/>
          <w:szCs w:val="22"/>
        </w:rPr>
        <w:t xml:space="preserve"> el </w:t>
      </w:r>
      <w:r w:rsidRPr="00533A9A">
        <w:rPr>
          <w:rFonts w:ascii="Verdana" w:hAnsi="Verdana"/>
          <w:sz w:val="22"/>
          <w:szCs w:val="22"/>
        </w:rPr>
        <w:t xml:space="preserve">acuerdo de Junta Directiva de </w:t>
      </w:r>
      <w:smartTag w:uri="urn:schemas-microsoft-com:office:smarttags" w:element="PersonName">
        <w:smartTagPr>
          <w:attr w:name="ProductID" w:val="la Facultad"/>
        </w:smartTagPr>
        <w:r w:rsidRPr="00533A9A">
          <w:rPr>
            <w:rFonts w:ascii="Verdana" w:hAnsi="Verdana"/>
            <w:sz w:val="22"/>
            <w:szCs w:val="22"/>
          </w:rPr>
          <w:t>la Facultad</w:t>
        </w:r>
      </w:smartTag>
      <w:r w:rsidRPr="00533A9A">
        <w:rPr>
          <w:rFonts w:ascii="Verdana" w:hAnsi="Verdana"/>
          <w:sz w:val="22"/>
          <w:szCs w:val="22"/>
        </w:rPr>
        <w:t xml:space="preserve">, en el que se asume el compromiso financiero, siempre y cuando exista </w:t>
      </w:r>
      <w:r w:rsidR="0034641F" w:rsidRPr="00533A9A">
        <w:rPr>
          <w:rFonts w:ascii="Verdana" w:hAnsi="Verdana"/>
          <w:sz w:val="22"/>
          <w:szCs w:val="22"/>
        </w:rPr>
        <w:t>disponibilidad. Para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686573" w:rsidRPr="00533A9A">
        <w:rPr>
          <w:rFonts w:ascii="Verdana" w:hAnsi="Verdana"/>
          <w:sz w:val="22"/>
          <w:szCs w:val="22"/>
        </w:rPr>
        <w:t xml:space="preserve">prever </w:t>
      </w:r>
      <w:r w:rsidRPr="00533A9A">
        <w:rPr>
          <w:rFonts w:ascii="Verdana" w:hAnsi="Verdana"/>
          <w:sz w:val="22"/>
          <w:szCs w:val="22"/>
        </w:rPr>
        <w:t>cualquier contratiempo de esta naturaleza</w:t>
      </w:r>
      <w:r w:rsidR="00686573" w:rsidRPr="00533A9A">
        <w:rPr>
          <w:rFonts w:ascii="Verdana" w:hAnsi="Verdana"/>
          <w:sz w:val="22"/>
          <w:szCs w:val="22"/>
        </w:rPr>
        <w:t xml:space="preserve">, </w:t>
      </w:r>
      <w:r w:rsidRPr="00533A9A">
        <w:rPr>
          <w:rFonts w:ascii="Verdana" w:hAnsi="Verdana"/>
          <w:sz w:val="22"/>
          <w:szCs w:val="22"/>
        </w:rPr>
        <w:t>debe estipular</w:t>
      </w:r>
      <w:r w:rsidR="00686573" w:rsidRPr="00533A9A">
        <w:rPr>
          <w:rFonts w:ascii="Verdana" w:hAnsi="Verdana"/>
          <w:sz w:val="22"/>
          <w:szCs w:val="22"/>
        </w:rPr>
        <w:t>se</w:t>
      </w:r>
      <w:r w:rsidRPr="00533A9A">
        <w:rPr>
          <w:rFonts w:ascii="Verdana" w:hAnsi="Verdana"/>
          <w:sz w:val="22"/>
          <w:szCs w:val="22"/>
        </w:rPr>
        <w:t xml:space="preserve"> una cláusula en la que se</w:t>
      </w:r>
      <w:r w:rsidR="00686573" w:rsidRPr="00533A9A">
        <w:rPr>
          <w:rFonts w:ascii="Verdana" w:hAnsi="Verdana"/>
          <w:sz w:val="22"/>
          <w:szCs w:val="22"/>
        </w:rPr>
        <w:t xml:space="preserve"> </w:t>
      </w:r>
      <w:r w:rsidR="0034641F" w:rsidRPr="00533A9A">
        <w:rPr>
          <w:rFonts w:ascii="Verdana" w:hAnsi="Verdana"/>
          <w:sz w:val="22"/>
          <w:szCs w:val="22"/>
        </w:rPr>
        <w:t>establezca</w:t>
      </w:r>
      <w:r w:rsidRPr="00533A9A">
        <w:rPr>
          <w:rFonts w:ascii="Verdana" w:hAnsi="Verdana"/>
          <w:sz w:val="22"/>
          <w:szCs w:val="22"/>
        </w:rPr>
        <w:t xml:space="preserve"> que se </w:t>
      </w:r>
      <w:r w:rsidR="0034641F" w:rsidRPr="00533A9A">
        <w:rPr>
          <w:rFonts w:ascii="Verdana" w:hAnsi="Verdana"/>
          <w:sz w:val="22"/>
          <w:szCs w:val="22"/>
        </w:rPr>
        <w:t>realizarán gestiones conjuntas para la búsqueda del financiamiento, que garanticen la movilidad de las/los docentes beneficiados.</w:t>
      </w:r>
      <w:r w:rsidRPr="00533A9A">
        <w:rPr>
          <w:rFonts w:ascii="Verdana" w:hAnsi="Verdana"/>
          <w:sz w:val="22"/>
          <w:szCs w:val="22"/>
        </w:rPr>
        <w:t xml:space="preserve"> 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Cuando se trate de movilidad estudiantil, se debe dejar explícito el compromiso de ambas instituciones para gestionar el financiamiento ante los organismos universitarios, si existiese disponibilidad financiera, y/o ante organismos internacionales, si no se </w:t>
      </w:r>
      <w:r w:rsidR="00DC4281" w:rsidRPr="00533A9A">
        <w:rPr>
          <w:rFonts w:ascii="Verdana" w:hAnsi="Verdana"/>
          <w:sz w:val="22"/>
          <w:szCs w:val="22"/>
        </w:rPr>
        <w:t>cuenta con</w:t>
      </w:r>
      <w:r w:rsidRPr="00533A9A">
        <w:rPr>
          <w:rFonts w:ascii="Verdana" w:hAnsi="Verdana"/>
          <w:sz w:val="22"/>
          <w:szCs w:val="22"/>
        </w:rPr>
        <w:t xml:space="preserve"> los recursos institucionales.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Cuando el borrador del Convenio cuente con el aval del Decano o de </w:t>
      </w:r>
      <w:smartTag w:uri="urn:schemas-microsoft-com:office:smarttags" w:element="PersonName">
        <w:smartTagPr>
          <w:attr w:name="ProductID" w:val="la Rector￭a"/>
        </w:smartTagPr>
        <w:r w:rsidRPr="00533A9A">
          <w:rPr>
            <w:rFonts w:ascii="Verdana" w:hAnsi="Verdana"/>
            <w:sz w:val="22"/>
            <w:szCs w:val="22"/>
          </w:rPr>
          <w:t>la Rectoría</w:t>
        </w:r>
      </w:smartTag>
      <w:r w:rsidR="00CF7EDC" w:rsidRPr="00533A9A">
        <w:rPr>
          <w:rFonts w:ascii="Verdana" w:hAnsi="Verdana"/>
          <w:sz w:val="22"/>
          <w:szCs w:val="22"/>
        </w:rPr>
        <w:t>, se debe enviar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980A61" w:rsidRPr="00533A9A">
        <w:rPr>
          <w:rFonts w:ascii="Verdana" w:hAnsi="Verdana"/>
          <w:sz w:val="22"/>
          <w:szCs w:val="22"/>
        </w:rPr>
        <w:t xml:space="preserve">a </w:t>
      </w:r>
      <w:smartTag w:uri="urn:schemas-microsoft-com:office:smarttags" w:element="PersonName">
        <w:smartTagPr>
          <w:attr w:name="ProductID" w:val="la SRNI"/>
        </w:smartTagPr>
        <w:r w:rsidRPr="00533A9A">
          <w:rPr>
            <w:rFonts w:ascii="Verdana" w:hAnsi="Verdana"/>
            <w:sz w:val="22"/>
            <w:szCs w:val="22"/>
          </w:rPr>
          <w:t>la SRNI</w:t>
        </w:r>
      </w:smartTag>
      <w:r w:rsidRPr="00533A9A">
        <w:rPr>
          <w:rFonts w:ascii="Verdana" w:hAnsi="Verdana"/>
          <w:sz w:val="22"/>
          <w:szCs w:val="22"/>
        </w:rPr>
        <w:t xml:space="preserve">, para que ésta en su defecto, inicie la tramitación ante los organismos respectivos. </w:t>
      </w:r>
      <w:smartTag w:uri="urn:schemas-microsoft-com:office:smarttags" w:element="PersonName">
        <w:smartTagPr>
          <w:attr w:name="ProductID" w:val="la Facultad"/>
        </w:smartTagPr>
        <w:r w:rsidRPr="00533A9A">
          <w:rPr>
            <w:rFonts w:ascii="Verdana" w:hAnsi="Verdana"/>
            <w:sz w:val="22"/>
            <w:szCs w:val="22"/>
          </w:rPr>
          <w:t>La Facultad</w:t>
        </w:r>
      </w:smartTag>
      <w:r w:rsidR="00CF7EDC" w:rsidRPr="00533A9A">
        <w:rPr>
          <w:rFonts w:ascii="Verdana" w:hAnsi="Verdana"/>
          <w:sz w:val="22"/>
          <w:szCs w:val="22"/>
        </w:rPr>
        <w:t xml:space="preserve"> o unidad promotora del C</w:t>
      </w:r>
      <w:r w:rsidRPr="00533A9A">
        <w:rPr>
          <w:rFonts w:ascii="Verdana" w:hAnsi="Verdana"/>
          <w:sz w:val="22"/>
          <w:szCs w:val="22"/>
        </w:rPr>
        <w:t>onvenio indica las relaciones previas establecidas con la institución con la que se va a firmar, especificando los motivos científicos</w:t>
      </w:r>
      <w:r w:rsidR="00CF7EDC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académicos o financieros por los</w:t>
      </w:r>
      <w:r w:rsidR="00CF7EDC" w:rsidRPr="00533A9A">
        <w:rPr>
          <w:rFonts w:ascii="Verdana" w:hAnsi="Verdana"/>
          <w:sz w:val="22"/>
          <w:szCs w:val="22"/>
        </w:rPr>
        <w:t xml:space="preserve"> que se desea establecer dicho C</w:t>
      </w:r>
      <w:r w:rsidRPr="00533A9A">
        <w:rPr>
          <w:rFonts w:ascii="Verdana" w:hAnsi="Verdana"/>
          <w:sz w:val="22"/>
          <w:szCs w:val="22"/>
        </w:rPr>
        <w:t xml:space="preserve">onvenio, informando además los nombres y cargos de las personas </w:t>
      </w:r>
      <w:r w:rsidR="0034641F" w:rsidRPr="00533A9A">
        <w:rPr>
          <w:rFonts w:ascii="Verdana" w:hAnsi="Verdana"/>
          <w:sz w:val="22"/>
          <w:szCs w:val="22"/>
        </w:rPr>
        <w:t xml:space="preserve">referentes </w:t>
      </w:r>
      <w:r w:rsidRPr="00533A9A">
        <w:rPr>
          <w:rFonts w:ascii="Verdana" w:hAnsi="Verdana"/>
          <w:sz w:val="22"/>
          <w:szCs w:val="22"/>
        </w:rPr>
        <w:t xml:space="preserve">con las que se está </w:t>
      </w:r>
      <w:r w:rsidR="00DD1966" w:rsidRPr="00533A9A">
        <w:rPr>
          <w:rFonts w:ascii="Verdana" w:hAnsi="Verdana"/>
          <w:sz w:val="22"/>
          <w:szCs w:val="22"/>
        </w:rPr>
        <w:t xml:space="preserve">realizando la </w:t>
      </w:r>
      <w:r w:rsidR="0034641F" w:rsidRPr="00533A9A">
        <w:rPr>
          <w:rFonts w:ascii="Verdana" w:hAnsi="Verdana"/>
          <w:sz w:val="22"/>
          <w:szCs w:val="22"/>
        </w:rPr>
        <w:t>gesti</w:t>
      </w:r>
      <w:r w:rsidR="00DD1966" w:rsidRPr="00533A9A">
        <w:rPr>
          <w:rFonts w:ascii="Verdana" w:hAnsi="Verdana"/>
          <w:sz w:val="22"/>
          <w:szCs w:val="22"/>
        </w:rPr>
        <w:t>ó</w:t>
      </w:r>
      <w:r w:rsidR="0034641F" w:rsidRPr="00533A9A">
        <w:rPr>
          <w:rFonts w:ascii="Verdana" w:hAnsi="Verdana"/>
          <w:sz w:val="22"/>
          <w:szCs w:val="22"/>
        </w:rPr>
        <w:t>n</w:t>
      </w:r>
      <w:r w:rsidRPr="00533A9A">
        <w:rPr>
          <w:rFonts w:ascii="Verdana" w:hAnsi="Verdana"/>
          <w:sz w:val="22"/>
          <w:szCs w:val="22"/>
        </w:rPr>
        <w:t xml:space="preserve">, de manera que desde </w:t>
      </w:r>
      <w:smartTag w:uri="urn:schemas-microsoft-com:office:smarttags" w:element="PersonName">
        <w:smartTagPr>
          <w:attr w:name="ProductID" w:val="la  SRNI"/>
        </w:smartTagPr>
        <w:r w:rsidRPr="00533A9A">
          <w:rPr>
            <w:rFonts w:ascii="Verdana" w:hAnsi="Verdana"/>
            <w:sz w:val="22"/>
            <w:szCs w:val="22"/>
          </w:rPr>
          <w:t>la  SRNI</w:t>
        </w:r>
      </w:smartTag>
      <w:r w:rsidRPr="00533A9A">
        <w:rPr>
          <w:rFonts w:ascii="Verdana" w:hAnsi="Verdana"/>
          <w:sz w:val="22"/>
          <w:szCs w:val="22"/>
        </w:rPr>
        <w:t xml:space="preserve"> se le dé el seguimiento debido a  todo el proceso.</w:t>
      </w:r>
    </w:p>
    <w:p w:rsidR="00FD701F" w:rsidRDefault="00FD701F" w:rsidP="009662DC">
      <w:pPr>
        <w:jc w:val="both"/>
        <w:rPr>
          <w:rFonts w:ascii="Verdana" w:hAnsi="Verdana"/>
          <w:sz w:val="22"/>
          <w:szCs w:val="22"/>
        </w:rPr>
      </w:pPr>
    </w:p>
    <w:p w:rsidR="00FD701F" w:rsidRPr="00533A9A" w:rsidRDefault="00FD701F" w:rsidP="009662DC">
      <w:pPr>
        <w:jc w:val="both"/>
        <w:rPr>
          <w:rFonts w:ascii="Verdana" w:hAnsi="Verdana"/>
          <w:sz w:val="22"/>
          <w:szCs w:val="22"/>
        </w:rPr>
      </w:pPr>
    </w:p>
    <w:p w:rsidR="00AA79B5" w:rsidRPr="00533A9A" w:rsidRDefault="00AA79B5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CF7EDC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</w:r>
      <w:r w:rsidR="00533A9A" w:rsidRPr="00533A9A">
        <w:rPr>
          <w:rFonts w:ascii="Verdana" w:hAnsi="Verdana"/>
          <w:sz w:val="22"/>
          <w:szCs w:val="22"/>
        </w:rPr>
        <w:pict>
          <v:shape id="_x0000_s1029" type="#_x0000_t202" style="width:437.5pt;height:38.6pt;mso-wrap-distance-left:9.05pt;mso-wrap-distance-right:9.05pt;mso-position-horizontal-relative:char;mso-position-vertical-relative:line" fillcolor="blue" stroked="f">
            <v:fill color2="#ff7b2e"/>
            <v:textbox inset="0,0,0,0">
              <w:txbxContent>
                <w:p w:rsidR="00CF7EDC" w:rsidRDefault="00CF7EDC" w:rsidP="00CF7EDC">
                  <w:pPr>
                    <w:jc w:val="center"/>
                    <w:rPr>
                      <w:b/>
                      <w:sz w:val="22"/>
                      <w:szCs w:val="22"/>
                      <w:lang w:val="es-ES"/>
                    </w:rPr>
                  </w:pPr>
                </w:p>
                <w:p w:rsidR="00AC2174" w:rsidRDefault="00CF7EDC" w:rsidP="00CF7EDC">
                  <w:pPr>
                    <w:jc w:val="center"/>
                    <w:rPr>
                      <w:rFonts w:ascii="Verdana" w:hAnsi="Verdana"/>
                      <w:b/>
                      <w:sz w:val="28"/>
                      <w:szCs w:val="28"/>
                      <w:lang w:val="es-ES"/>
                    </w:rPr>
                  </w:pPr>
                  <w:r w:rsidRPr="00533A9A">
                    <w:rPr>
                      <w:rFonts w:ascii="Verdana" w:hAnsi="Verdana"/>
                      <w:b/>
                      <w:sz w:val="28"/>
                      <w:szCs w:val="28"/>
                      <w:lang w:val="es-ES"/>
                    </w:rPr>
                    <w:t xml:space="preserve">LINEAMIENTOS PARA </w:t>
                  </w:r>
                  <w:smartTag w:uri="urn:schemas-microsoft-com:office:smarttags" w:element="PersonName">
                    <w:smartTagPr>
                      <w:attr w:name="ProductID" w:val="LA ELABORACION"/>
                    </w:smartTagPr>
                    <w:r w:rsidRPr="00533A9A">
                      <w:rPr>
                        <w:rFonts w:ascii="Verdana" w:hAnsi="Verdana"/>
                        <w:b/>
                        <w:sz w:val="28"/>
                        <w:szCs w:val="28"/>
                        <w:lang w:val="es-ES"/>
                      </w:rPr>
                      <w:t>LA ELABORA</w:t>
                    </w:r>
                    <w:r w:rsidR="00533A9A">
                      <w:rPr>
                        <w:rFonts w:ascii="Verdana" w:hAnsi="Verdana"/>
                        <w:b/>
                        <w:sz w:val="28"/>
                        <w:szCs w:val="28"/>
                        <w:lang w:val="es-ES"/>
                      </w:rPr>
                      <w:t>CION</w:t>
                    </w:r>
                  </w:smartTag>
                </w:p>
                <w:p w:rsidR="00533A9A" w:rsidRDefault="00533A9A" w:rsidP="00CF7EDC">
                  <w:pPr>
                    <w:jc w:val="center"/>
                    <w:rPr>
                      <w:rFonts w:ascii="Verdana" w:hAnsi="Verdana"/>
                      <w:b/>
                      <w:sz w:val="28"/>
                      <w:szCs w:val="28"/>
                      <w:lang w:val="es-ES"/>
                    </w:rPr>
                  </w:pPr>
                </w:p>
                <w:p w:rsidR="00533A9A" w:rsidRPr="00533A9A" w:rsidRDefault="00533A9A" w:rsidP="00CF7EDC">
                  <w:pPr>
                    <w:jc w:val="center"/>
                    <w:rPr>
                      <w:rFonts w:ascii="Verdana" w:hAnsi="Verdana"/>
                      <w:b/>
                      <w:sz w:val="28"/>
                      <w:szCs w:val="28"/>
                      <w:lang w:val="es-ES"/>
                    </w:rPr>
                  </w:pPr>
                </w:p>
              </w:txbxContent>
            </v:textbox>
            <w10:anchorlock/>
          </v:shape>
        </w:pic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El procedimiento que a continuación se expone, tiene por objeto </w:t>
      </w:r>
      <w:r w:rsidR="00CF7EDC" w:rsidRPr="00533A9A">
        <w:rPr>
          <w:rFonts w:ascii="Verdana" w:hAnsi="Verdana"/>
          <w:sz w:val="22"/>
          <w:szCs w:val="22"/>
        </w:rPr>
        <w:t xml:space="preserve">sistematizar el proceso que </w:t>
      </w:r>
      <w:smartTag w:uri="urn:schemas-microsoft-com:office:smarttags" w:element="PersonName">
        <w:smartTagPr>
          <w:attr w:name="ProductID" w:val="la Universidad"/>
        </w:smartTagPr>
        <w:r w:rsidR="00CF7EDC" w:rsidRPr="00533A9A">
          <w:rPr>
            <w:rFonts w:ascii="Verdana" w:hAnsi="Verdana"/>
            <w:sz w:val="22"/>
            <w:szCs w:val="22"/>
          </w:rPr>
          <w:t>la U</w:t>
        </w:r>
        <w:r w:rsidRPr="00533A9A">
          <w:rPr>
            <w:rFonts w:ascii="Verdana" w:hAnsi="Verdana"/>
            <w:sz w:val="22"/>
            <w:szCs w:val="22"/>
          </w:rPr>
          <w:t>niversidad</w:t>
        </w:r>
      </w:smartTag>
      <w:r w:rsidRPr="00533A9A">
        <w:rPr>
          <w:rFonts w:ascii="Verdana" w:hAnsi="Verdana"/>
          <w:sz w:val="22"/>
          <w:szCs w:val="22"/>
        </w:rPr>
        <w:t xml:space="preserve"> de El Salvador, a través de sus autoridades o funcionarios</w:t>
      </w:r>
      <w:r w:rsidR="00CF7EDC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 debe seguir para la firma y aprobación de un </w:t>
      </w:r>
      <w:r w:rsidR="00EC6B37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</w:t>
      </w:r>
      <w:r w:rsidR="00CF7EDC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DD1966" w:rsidRPr="00533A9A">
        <w:rPr>
          <w:rFonts w:ascii="Verdana" w:hAnsi="Verdana"/>
          <w:sz w:val="22"/>
          <w:szCs w:val="22"/>
        </w:rPr>
        <w:t>sea éste de carácter nacional o</w:t>
      </w:r>
      <w:r w:rsidR="00CF7EDC" w:rsidRPr="00533A9A">
        <w:rPr>
          <w:rFonts w:ascii="Verdana" w:hAnsi="Verdana"/>
          <w:sz w:val="22"/>
          <w:szCs w:val="22"/>
        </w:rPr>
        <w:t xml:space="preserve"> internacional,</w:t>
      </w:r>
      <w:r w:rsidR="00DD1966" w:rsidRPr="00533A9A">
        <w:rPr>
          <w:rFonts w:ascii="Verdana" w:hAnsi="Verdana"/>
          <w:sz w:val="22"/>
          <w:szCs w:val="22"/>
        </w:rPr>
        <w:t xml:space="preserve">  </w:t>
      </w:r>
      <w:r w:rsidRPr="00533A9A">
        <w:rPr>
          <w:rFonts w:ascii="Verdana" w:hAnsi="Verdana"/>
          <w:sz w:val="22"/>
          <w:szCs w:val="22"/>
        </w:rPr>
        <w:t>de cooperación</w:t>
      </w:r>
      <w:r w:rsidR="00CF7EDC" w:rsidRPr="00533A9A">
        <w:rPr>
          <w:rFonts w:ascii="Verdana" w:hAnsi="Verdana"/>
          <w:sz w:val="22"/>
          <w:szCs w:val="22"/>
        </w:rPr>
        <w:t xml:space="preserve"> científica, cultural, deportiva</w:t>
      </w:r>
      <w:r w:rsidRPr="00533A9A">
        <w:rPr>
          <w:rFonts w:ascii="Verdana" w:hAnsi="Verdana"/>
          <w:sz w:val="22"/>
          <w:szCs w:val="22"/>
        </w:rPr>
        <w:t>, intercambio d</w:t>
      </w:r>
      <w:r w:rsidR="00DD1966" w:rsidRPr="00533A9A">
        <w:rPr>
          <w:rFonts w:ascii="Verdana" w:hAnsi="Verdana"/>
          <w:sz w:val="22"/>
          <w:szCs w:val="22"/>
        </w:rPr>
        <w:t>oc</w:t>
      </w:r>
      <w:r w:rsidRPr="00533A9A">
        <w:rPr>
          <w:rFonts w:ascii="Verdana" w:hAnsi="Verdana"/>
          <w:sz w:val="22"/>
          <w:szCs w:val="22"/>
        </w:rPr>
        <w:t>e</w:t>
      </w:r>
      <w:r w:rsidR="00DD1966" w:rsidRPr="00533A9A">
        <w:rPr>
          <w:rFonts w:ascii="Verdana" w:hAnsi="Verdana"/>
          <w:sz w:val="22"/>
          <w:szCs w:val="22"/>
        </w:rPr>
        <w:t>nte</w:t>
      </w:r>
      <w:r w:rsidRPr="00533A9A">
        <w:rPr>
          <w:rFonts w:ascii="Verdana" w:hAnsi="Verdana"/>
          <w:sz w:val="22"/>
          <w:szCs w:val="22"/>
        </w:rPr>
        <w:t xml:space="preserve"> estudiant</w:t>
      </w:r>
      <w:r w:rsidR="00DD1966" w:rsidRPr="00533A9A">
        <w:rPr>
          <w:rFonts w:ascii="Verdana" w:hAnsi="Verdana"/>
          <w:sz w:val="22"/>
          <w:szCs w:val="22"/>
        </w:rPr>
        <w:t>il</w:t>
      </w:r>
      <w:r w:rsidRPr="00533A9A">
        <w:rPr>
          <w:rFonts w:ascii="Verdana" w:hAnsi="Verdana"/>
          <w:sz w:val="22"/>
          <w:szCs w:val="22"/>
        </w:rPr>
        <w:t xml:space="preserve">, investigadores, </w:t>
      </w:r>
      <w:r w:rsidR="00DD1966" w:rsidRPr="00533A9A">
        <w:rPr>
          <w:rFonts w:ascii="Verdana" w:hAnsi="Verdana"/>
          <w:sz w:val="22"/>
          <w:szCs w:val="22"/>
        </w:rPr>
        <w:t>p</w:t>
      </w:r>
      <w:r w:rsidRPr="00533A9A">
        <w:rPr>
          <w:rFonts w:ascii="Verdana" w:hAnsi="Verdana"/>
          <w:sz w:val="22"/>
          <w:szCs w:val="22"/>
        </w:rPr>
        <w:t>royectos y publicaciones conjuntas, así como, toda aquella actividad específica de colaboración  que se d</w:t>
      </w:r>
      <w:r w:rsidR="00CF7EDC" w:rsidRPr="00533A9A">
        <w:rPr>
          <w:rFonts w:ascii="Verdana" w:hAnsi="Verdana"/>
          <w:sz w:val="22"/>
          <w:szCs w:val="22"/>
        </w:rPr>
        <w:t>esee manifestar a través de un C</w:t>
      </w:r>
      <w:r w:rsidRPr="00533A9A">
        <w:rPr>
          <w:rFonts w:ascii="Verdana" w:hAnsi="Verdana"/>
          <w:sz w:val="22"/>
          <w:szCs w:val="22"/>
        </w:rPr>
        <w:t>onvenio</w:t>
      </w:r>
      <w:r w:rsidR="00CF7EDC" w:rsidRPr="00533A9A">
        <w:rPr>
          <w:rFonts w:ascii="Verdana" w:hAnsi="Verdana"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DD1966" w:rsidRPr="00533A9A">
        <w:rPr>
          <w:rFonts w:ascii="Verdana" w:hAnsi="Verdana"/>
          <w:sz w:val="22"/>
          <w:szCs w:val="22"/>
        </w:rPr>
        <w:t xml:space="preserve">sea éste </w:t>
      </w:r>
      <w:r w:rsidRPr="00533A9A">
        <w:rPr>
          <w:rFonts w:ascii="Verdana" w:hAnsi="Verdana"/>
          <w:sz w:val="22"/>
          <w:szCs w:val="22"/>
        </w:rPr>
        <w:t xml:space="preserve">marco </w:t>
      </w:r>
      <w:r w:rsidR="00DD1966" w:rsidRPr="00533A9A">
        <w:rPr>
          <w:rFonts w:ascii="Verdana" w:hAnsi="Verdana"/>
          <w:sz w:val="22"/>
          <w:szCs w:val="22"/>
        </w:rPr>
        <w:t>o</w:t>
      </w:r>
      <w:r w:rsidRPr="00533A9A">
        <w:rPr>
          <w:rFonts w:ascii="Verdana" w:hAnsi="Verdana"/>
          <w:sz w:val="22"/>
          <w:szCs w:val="22"/>
        </w:rPr>
        <w:t xml:space="preserve"> especifico, carta de intención o entendimiento, etc.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556018" w:rsidP="00556018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 xml:space="preserve">1. </w:t>
      </w:r>
      <w:r w:rsidR="00AC2174" w:rsidRPr="00533A9A">
        <w:rPr>
          <w:rFonts w:ascii="Verdana" w:hAnsi="Verdana"/>
          <w:b/>
          <w:sz w:val="22"/>
          <w:szCs w:val="22"/>
        </w:rPr>
        <w:t xml:space="preserve">Tipología y </w:t>
      </w:r>
      <w:r w:rsidR="002020BC" w:rsidRPr="00533A9A">
        <w:rPr>
          <w:rFonts w:ascii="Verdana" w:hAnsi="Verdana"/>
          <w:b/>
          <w:sz w:val="22"/>
          <w:szCs w:val="22"/>
        </w:rPr>
        <w:t>Á</w:t>
      </w:r>
      <w:r w:rsidR="00AC2174" w:rsidRPr="00533A9A">
        <w:rPr>
          <w:rFonts w:ascii="Verdana" w:hAnsi="Verdana"/>
          <w:b/>
          <w:sz w:val="22"/>
          <w:szCs w:val="22"/>
        </w:rPr>
        <w:t xml:space="preserve">mbito de </w:t>
      </w:r>
      <w:r w:rsidR="002020BC" w:rsidRPr="00533A9A">
        <w:rPr>
          <w:rFonts w:ascii="Verdana" w:hAnsi="Verdana"/>
          <w:b/>
          <w:sz w:val="22"/>
          <w:szCs w:val="22"/>
        </w:rPr>
        <w:t>A</w:t>
      </w:r>
      <w:r w:rsidR="00AC2174" w:rsidRPr="00533A9A">
        <w:rPr>
          <w:rFonts w:ascii="Verdana" w:hAnsi="Verdana"/>
          <w:b/>
          <w:sz w:val="22"/>
          <w:szCs w:val="22"/>
        </w:rPr>
        <w:t>plicación</w:t>
      </w:r>
      <w:r w:rsidR="00AC2174" w:rsidRPr="00533A9A">
        <w:rPr>
          <w:rFonts w:ascii="Verdana" w:hAnsi="Verdana"/>
          <w:sz w:val="22"/>
          <w:szCs w:val="22"/>
        </w:rPr>
        <w:t>.</w:t>
      </w:r>
    </w:p>
    <w:p w:rsidR="00AC2174" w:rsidRPr="00533A9A" w:rsidRDefault="00AC2174" w:rsidP="00556018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556018">
      <w:pPr>
        <w:pStyle w:val="Textoindependiente2"/>
        <w:spacing w:line="276" w:lineRule="auto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Carta de Entendimiento o Memorándum  de Intención</w:t>
      </w:r>
      <w:r w:rsidRPr="00533A9A">
        <w:rPr>
          <w:rFonts w:ascii="Verdana" w:hAnsi="Verdana"/>
          <w:sz w:val="22"/>
          <w:szCs w:val="22"/>
        </w:rPr>
        <w:t xml:space="preserve">: Una Carta de Intención o un </w:t>
      </w:r>
      <w:r w:rsidRPr="000A4526">
        <w:rPr>
          <w:rFonts w:ascii="Verdana" w:hAnsi="Verdana"/>
          <w:bCs/>
          <w:sz w:val="22"/>
          <w:szCs w:val="22"/>
        </w:rPr>
        <w:t>Memorándum de Entendimiento</w:t>
      </w:r>
      <w:r w:rsidRPr="00533A9A">
        <w:rPr>
          <w:rFonts w:ascii="Verdana" w:hAnsi="Verdana"/>
          <w:b/>
          <w:bCs/>
          <w:sz w:val="22"/>
          <w:szCs w:val="22"/>
        </w:rPr>
        <w:t>,</w:t>
      </w:r>
      <w:r w:rsidRPr="00533A9A">
        <w:rPr>
          <w:rFonts w:ascii="Verdana" w:hAnsi="Verdana"/>
          <w:sz w:val="22"/>
          <w:szCs w:val="22"/>
        </w:rPr>
        <w:t xml:space="preserve"> no son CONVENIOS ni CONTRATOS, sin</w:t>
      </w:r>
      <w:r w:rsidR="001C271D" w:rsidRPr="00533A9A">
        <w:rPr>
          <w:rFonts w:ascii="Verdana" w:hAnsi="Verdana"/>
          <w:sz w:val="22"/>
          <w:szCs w:val="22"/>
        </w:rPr>
        <w:t xml:space="preserve">o </w:t>
      </w:r>
      <w:r w:rsidR="00DD1966" w:rsidRPr="00533A9A">
        <w:rPr>
          <w:rFonts w:ascii="Verdana" w:hAnsi="Verdana" w:cs="Arial"/>
          <w:sz w:val="22"/>
          <w:szCs w:val="22"/>
        </w:rPr>
        <w:t xml:space="preserve">manifestaciones de intención </w:t>
      </w:r>
      <w:r w:rsidRPr="00533A9A">
        <w:rPr>
          <w:rFonts w:ascii="Verdana" w:hAnsi="Verdana"/>
          <w:sz w:val="22"/>
          <w:szCs w:val="22"/>
        </w:rPr>
        <w:t xml:space="preserve">con la finalidad de que sirvan de base para </w:t>
      </w:r>
      <w:r w:rsidR="00EC6B37" w:rsidRPr="00533A9A">
        <w:rPr>
          <w:rFonts w:ascii="Verdana" w:hAnsi="Verdana" w:cs="Arial"/>
          <w:sz w:val="22"/>
          <w:szCs w:val="22"/>
          <w:lang w:val="es-SV"/>
        </w:rPr>
        <w:t xml:space="preserve">la formalización de </w:t>
      </w:r>
      <w:r w:rsidR="00CF7EDC" w:rsidRPr="00533A9A">
        <w:rPr>
          <w:rFonts w:ascii="Verdana" w:hAnsi="Verdana"/>
          <w:sz w:val="22"/>
          <w:szCs w:val="22"/>
        </w:rPr>
        <w:t>un C</w:t>
      </w:r>
      <w:r w:rsidRPr="00533A9A">
        <w:rPr>
          <w:rFonts w:ascii="Verdana" w:hAnsi="Verdana"/>
          <w:sz w:val="22"/>
          <w:szCs w:val="22"/>
        </w:rPr>
        <w:t>onvenio  legalmente vinculante.</w:t>
      </w:r>
    </w:p>
    <w:p w:rsidR="00AC2174" w:rsidRPr="00533A9A" w:rsidRDefault="00AC2174" w:rsidP="009662DC">
      <w:pPr>
        <w:ind w:left="748"/>
        <w:jc w:val="both"/>
        <w:rPr>
          <w:rFonts w:ascii="Verdana" w:hAnsi="Verdana"/>
          <w:sz w:val="22"/>
          <w:szCs w:val="22"/>
        </w:rPr>
      </w:pPr>
    </w:p>
    <w:p w:rsidR="00753E4E" w:rsidRPr="00533A9A" w:rsidRDefault="00AC2174" w:rsidP="009662DC">
      <w:pPr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Carta de Entendimiento</w:t>
      </w:r>
      <w:r w:rsidRPr="00533A9A">
        <w:rPr>
          <w:rFonts w:ascii="Verdana" w:hAnsi="Verdana"/>
          <w:sz w:val="22"/>
          <w:szCs w:val="22"/>
        </w:rPr>
        <w:t>: es aquel documento que manifiesta una voluntad  de explorar posibili</w:t>
      </w:r>
      <w:r w:rsidR="001C271D" w:rsidRPr="00533A9A">
        <w:rPr>
          <w:rFonts w:ascii="Verdana" w:hAnsi="Verdana"/>
          <w:sz w:val="22"/>
          <w:szCs w:val="22"/>
        </w:rPr>
        <w:t xml:space="preserve">dades de cooperación entre una, o </w:t>
      </w:r>
      <w:r w:rsidRPr="00533A9A">
        <w:rPr>
          <w:rFonts w:ascii="Verdana" w:hAnsi="Verdana"/>
          <w:sz w:val="22"/>
          <w:szCs w:val="22"/>
        </w:rPr>
        <w:t xml:space="preserve">más instituciones. No </w:t>
      </w:r>
      <w:r w:rsidR="00945149" w:rsidRPr="00533A9A">
        <w:rPr>
          <w:rFonts w:ascii="Verdana" w:hAnsi="Verdana"/>
          <w:sz w:val="22"/>
          <w:szCs w:val="22"/>
        </w:rPr>
        <w:t>establece</w:t>
      </w:r>
      <w:r w:rsidRPr="00533A9A">
        <w:rPr>
          <w:rFonts w:ascii="Verdana" w:hAnsi="Verdana"/>
          <w:sz w:val="22"/>
          <w:szCs w:val="22"/>
        </w:rPr>
        <w:t xml:space="preserve"> compromisos formales </w:t>
      </w:r>
      <w:r w:rsidR="00556018" w:rsidRPr="00533A9A">
        <w:rPr>
          <w:rFonts w:ascii="Verdana" w:hAnsi="Verdana"/>
          <w:sz w:val="22"/>
          <w:szCs w:val="22"/>
        </w:rPr>
        <w:t>no es un documento vinculante, y</w:t>
      </w:r>
      <w:r w:rsidRPr="00533A9A">
        <w:rPr>
          <w:rFonts w:ascii="Verdana" w:hAnsi="Verdana"/>
          <w:sz w:val="22"/>
          <w:szCs w:val="22"/>
        </w:rPr>
        <w:t xml:space="preserve"> puede ser firmada por los </w:t>
      </w:r>
      <w:r w:rsidR="00EC6B37" w:rsidRPr="00533A9A">
        <w:rPr>
          <w:rFonts w:ascii="Verdana" w:hAnsi="Verdana"/>
          <w:sz w:val="22"/>
          <w:szCs w:val="22"/>
        </w:rPr>
        <w:t>D</w:t>
      </w:r>
      <w:r w:rsidRPr="00533A9A">
        <w:rPr>
          <w:rFonts w:ascii="Verdana" w:hAnsi="Verdana"/>
          <w:sz w:val="22"/>
          <w:szCs w:val="22"/>
        </w:rPr>
        <w:t xml:space="preserve">ecanos de las Facultades, </w:t>
      </w:r>
      <w:smartTag w:uri="urn:schemas-microsoft-com:office:smarttags" w:element="PersonName">
        <w:smartTagPr>
          <w:attr w:name="ProductID" w:val="la Rector￭a"/>
        </w:smartTagPr>
        <w:r w:rsidRPr="00533A9A">
          <w:rPr>
            <w:rFonts w:ascii="Verdana" w:hAnsi="Verdana"/>
            <w:sz w:val="22"/>
            <w:szCs w:val="22"/>
          </w:rPr>
          <w:t>la Rectoría</w:t>
        </w:r>
      </w:smartTag>
      <w:r w:rsidRPr="00533A9A">
        <w:rPr>
          <w:rFonts w:ascii="Verdana" w:hAnsi="Verdana"/>
          <w:sz w:val="22"/>
          <w:szCs w:val="22"/>
        </w:rPr>
        <w:t xml:space="preserve"> y </w:t>
      </w: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Internacionales. Este documento, es el inicio del establecimiento de lazos de cooperación entre dos o más instituciones nacionales o internacionales. Las cartas de intención no requiere de</w:t>
      </w:r>
      <w:r w:rsidR="00EC6B37" w:rsidRPr="00533A9A">
        <w:rPr>
          <w:rFonts w:ascii="Verdana" w:hAnsi="Verdana"/>
          <w:sz w:val="22"/>
          <w:szCs w:val="22"/>
        </w:rPr>
        <w:t xml:space="preserve"> dictamen legal por parte de Fiscalía,  aprobación por </w:t>
      </w:r>
      <w:r w:rsidR="00945149" w:rsidRPr="00533A9A">
        <w:rPr>
          <w:rFonts w:ascii="Verdana" w:hAnsi="Verdana"/>
          <w:sz w:val="22"/>
          <w:szCs w:val="22"/>
        </w:rPr>
        <w:t>e</w:t>
      </w:r>
      <w:r w:rsidRPr="00533A9A">
        <w:rPr>
          <w:rFonts w:ascii="Verdana" w:hAnsi="Verdana"/>
          <w:sz w:val="22"/>
          <w:szCs w:val="22"/>
        </w:rPr>
        <w:t xml:space="preserve">l Consejo Superior </w:t>
      </w:r>
      <w:r w:rsidR="00556018" w:rsidRPr="00533A9A">
        <w:rPr>
          <w:rFonts w:ascii="Verdana" w:hAnsi="Verdana"/>
          <w:sz w:val="22"/>
          <w:szCs w:val="22"/>
        </w:rPr>
        <w:t>Universitario,</w:t>
      </w:r>
      <w:r w:rsidRPr="00533A9A">
        <w:rPr>
          <w:rFonts w:ascii="Verdana" w:hAnsi="Verdana"/>
          <w:sz w:val="22"/>
          <w:szCs w:val="22"/>
        </w:rPr>
        <w:t xml:space="preserve"> ni ratificación de </w:t>
      </w:r>
      <w:smartTag w:uri="urn:schemas-microsoft-com:office:smarttags" w:element="PersonName">
        <w:smartTagPr>
          <w:attr w:name="ProductID" w:val="la Asamblea General"/>
        </w:smartTagPr>
        <w:r w:rsidRPr="00533A9A">
          <w:rPr>
            <w:rFonts w:ascii="Verdana" w:hAnsi="Verdana"/>
            <w:sz w:val="22"/>
            <w:szCs w:val="22"/>
          </w:rPr>
          <w:t>la Asamblea General</w:t>
        </w:r>
      </w:smartTag>
      <w:r w:rsidRPr="00533A9A">
        <w:rPr>
          <w:rFonts w:ascii="Verdana" w:hAnsi="Verdana"/>
          <w:sz w:val="22"/>
          <w:szCs w:val="22"/>
        </w:rPr>
        <w:t xml:space="preserve"> Universitaria para su validez. Sin embargo, es indispensable que se realice en coordinación con </w:t>
      </w:r>
      <w:smartTag w:uri="urn:schemas-microsoft-com:office:smarttags" w:element="PersonName">
        <w:smartTagPr>
          <w:attr w:name="ProductID" w:val="la SRNI"/>
        </w:smartTagPr>
        <w:r w:rsidRPr="00533A9A">
          <w:rPr>
            <w:rFonts w:ascii="Verdana" w:hAnsi="Verdana"/>
            <w:sz w:val="22"/>
            <w:szCs w:val="22"/>
          </w:rPr>
          <w:t>la SRNI</w:t>
        </w:r>
      </w:smartTag>
      <w:r w:rsidRPr="00533A9A">
        <w:rPr>
          <w:rFonts w:ascii="Verdana" w:hAnsi="Verdana"/>
          <w:sz w:val="22"/>
          <w:szCs w:val="22"/>
        </w:rPr>
        <w:t xml:space="preserve">, si la relación se establece fuera de El Salvador. Es obligación del Decano o Decana de </w:t>
      </w:r>
      <w:smartTag w:uri="urn:schemas-microsoft-com:office:smarttags" w:element="PersonName">
        <w:smartTagPr>
          <w:attr w:name="ProductID" w:val="la Facultad"/>
        </w:smartTagPr>
        <w:r w:rsidRPr="00533A9A">
          <w:rPr>
            <w:rFonts w:ascii="Verdana" w:hAnsi="Verdana"/>
            <w:sz w:val="22"/>
            <w:szCs w:val="22"/>
          </w:rPr>
          <w:t>la Facultad</w:t>
        </w:r>
      </w:smartTag>
      <w:r w:rsidRPr="00533A9A">
        <w:rPr>
          <w:rFonts w:ascii="Verdana" w:hAnsi="Verdana"/>
          <w:sz w:val="22"/>
          <w:szCs w:val="22"/>
        </w:rPr>
        <w:t xml:space="preserve"> que la firma, informar a </w:t>
      </w:r>
      <w:smartTag w:uri="urn:schemas-microsoft-com:office:smarttags" w:element="PersonName">
        <w:smartTagPr>
          <w:attr w:name="ProductID" w:val="la SRNI"/>
        </w:smartTagPr>
        <w:r w:rsidRPr="00533A9A">
          <w:rPr>
            <w:rFonts w:ascii="Verdana" w:hAnsi="Verdana"/>
            <w:sz w:val="22"/>
            <w:szCs w:val="22"/>
          </w:rPr>
          <w:t>la SRNI</w:t>
        </w:r>
      </w:smartTag>
      <w:r w:rsidRPr="00533A9A">
        <w:rPr>
          <w:rFonts w:ascii="Verdana" w:hAnsi="Verdana"/>
          <w:sz w:val="22"/>
          <w:szCs w:val="22"/>
        </w:rPr>
        <w:t xml:space="preserve">, a fin de garantizar el seguimiento del compromiso,  que deberá concretarse en la firma del Convenio Marco o Específico de </w:t>
      </w:r>
      <w:r w:rsidR="00EC6B37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ooperación</w:t>
      </w:r>
      <w:r w:rsidR="00556018" w:rsidRPr="00533A9A">
        <w:rPr>
          <w:rFonts w:ascii="Verdana" w:hAnsi="Verdana"/>
          <w:sz w:val="22"/>
          <w:szCs w:val="22"/>
        </w:rPr>
        <w:t>.</w:t>
      </w:r>
    </w:p>
    <w:p w:rsidR="00556018" w:rsidRPr="00533A9A" w:rsidRDefault="00556018" w:rsidP="00556018">
      <w:pPr>
        <w:ind w:left="720"/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Memorándum Intención:</w:t>
      </w:r>
      <w:r w:rsidRPr="00533A9A">
        <w:rPr>
          <w:rFonts w:ascii="Verdana" w:hAnsi="Verdana"/>
          <w:sz w:val="22"/>
          <w:szCs w:val="22"/>
        </w:rPr>
        <w:t xml:space="preserve"> Este documento expresa un área específica de  trabajo, est</w:t>
      </w:r>
      <w:r w:rsidR="00DB32C2" w:rsidRPr="00533A9A">
        <w:rPr>
          <w:rFonts w:ascii="Verdana" w:hAnsi="Verdana"/>
          <w:sz w:val="22"/>
          <w:szCs w:val="22"/>
        </w:rPr>
        <w:t>a</w:t>
      </w:r>
      <w:r w:rsidRPr="00533A9A">
        <w:rPr>
          <w:rFonts w:ascii="Verdana" w:hAnsi="Verdana"/>
          <w:sz w:val="22"/>
          <w:szCs w:val="22"/>
        </w:rPr>
        <w:t xml:space="preserve">s no deben contener compromisos formales y puede ser firmada por  las/los decanos de las Facultades, la oficina de SRNI, y debe seguir el mismo procedimiento que </w:t>
      </w:r>
      <w:smartTag w:uri="urn:schemas-microsoft-com:office:smarttags" w:element="PersonName">
        <w:smartTagPr>
          <w:attr w:name="ProductID" w:val="la Carta"/>
        </w:smartTagPr>
        <w:r w:rsidRPr="00533A9A">
          <w:rPr>
            <w:rFonts w:ascii="Verdana" w:hAnsi="Verdana"/>
            <w:sz w:val="22"/>
            <w:szCs w:val="22"/>
          </w:rPr>
          <w:t>la Carta</w:t>
        </w:r>
      </w:smartTag>
      <w:r w:rsidRPr="00533A9A">
        <w:rPr>
          <w:rFonts w:ascii="Verdana" w:hAnsi="Verdana"/>
          <w:sz w:val="22"/>
          <w:szCs w:val="22"/>
        </w:rPr>
        <w:t xml:space="preserve"> de Entendimiento. Al igual que </w:t>
      </w:r>
      <w:smartTag w:uri="urn:schemas-microsoft-com:office:smarttags" w:element="PersonName">
        <w:smartTagPr>
          <w:attr w:name="ProductID" w:val="la Carta"/>
        </w:smartTagPr>
        <w:r w:rsidRPr="00533A9A">
          <w:rPr>
            <w:rFonts w:ascii="Verdana" w:hAnsi="Verdana"/>
            <w:sz w:val="22"/>
            <w:szCs w:val="22"/>
          </w:rPr>
          <w:t>la Carta</w:t>
        </w:r>
      </w:smartTag>
      <w:r w:rsidRPr="00533A9A">
        <w:rPr>
          <w:rFonts w:ascii="Verdana" w:hAnsi="Verdana"/>
          <w:sz w:val="22"/>
          <w:szCs w:val="22"/>
        </w:rPr>
        <w:t xml:space="preserve"> de Entendimiento  no es vinculante.</w:t>
      </w:r>
    </w:p>
    <w:p w:rsidR="00AC2174" w:rsidRPr="00533A9A" w:rsidRDefault="00AC2174" w:rsidP="009662DC">
      <w:pPr>
        <w:jc w:val="both"/>
        <w:rPr>
          <w:rFonts w:ascii="Verdana" w:hAnsi="Verdana"/>
          <w:b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Convenio</w:t>
      </w:r>
      <w:r w:rsidR="00753E4E" w:rsidRPr="00533A9A">
        <w:rPr>
          <w:rFonts w:ascii="Verdana" w:hAnsi="Verdana"/>
          <w:b/>
          <w:sz w:val="22"/>
          <w:szCs w:val="22"/>
        </w:rPr>
        <w:t>.</w:t>
      </w:r>
      <w:r w:rsidR="00325969" w:rsidRPr="00533A9A">
        <w:rPr>
          <w:rFonts w:ascii="Verdana" w:hAnsi="Verdana"/>
          <w:b/>
          <w:sz w:val="22"/>
          <w:szCs w:val="22"/>
        </w:rPr>
        <w:t xml:space="preserve"> </w:t>
      </w:r>
      <w:r w:rsidR="00DB32C2" w:rsidRPr="00533A9A">
        <w:rPr>
          <w:rFonts w:ascii="Verdana" w:hAnsi="Verdana"/>
          <w:sz w:val="22"/>
          <w:szCs w:val="22"/>
        </w:rPr>
        <w:t>D</w:t>
      </w:r>
      <w:r w:rsidR="00753E4E" w:rsidRPr="00533A9A">
        <w:rPr>
          <w:rFonts w:ascii="Verdana" w:hAnsi="Verdana"/>
          <w:sz w:val="22"/>
          <w:szCs w:val="22"/>
        </w:rPr>
        <w:t>ocumento</w:t>
      </w:r>
      <w:r w:rsidRPr="00533A9A">
        <w:rPr>
          <w:rFonts w:ascii="Verdana" w:hAnsi="Verdana"/>
          <w:sz w:val="22"/>
          <w:szCs w:val="22"/>
        </w:rPr>
        <w:t xml:space="preserve"> con fuerza legal, </w:t>
      </w:r>
      <w:r w:rsidR="00753E4E" w:rsidRPr="00533A9A">
        <w:rPr>
          <w:rFonts w:ascii="Verdana" w:hAnsi="Verdana"/>
          <w:sz w:val="22"/>
          <w:szCs w:val="22"/>
        </w:rPr>
        <w:t xml:space="preserve">vinculante, en el que se establecen compromisos y obligaciones para las partes. </w:t>
      </w:r>
      <w:r w:rsidRPr="00533A9A">
        <w:rPr>
          <w:rFonts w:ascii="Verdana" w:hAnsi="Verdana"/>
          <w:sz w:val="22"/>
          <w:szCs w:val="22"/>
        </w:rPr>
        <w:t>Es un documento en el que se concretan</w:t>
      </w:r>
      <w:r w:rsidR="00431C05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 xml:space="preserve">actividades pactadas de cooperación mutua entre </w:t>
      </w:r>
      <w:r w:rsidR="00753E4E" w:rsidRPr="00533A9A">
        <w:rPr>
          <w:rFonts w:ascii="Verdana" w:hAnsi="Verdana"/>
          <w:sz w:val="22"/>
          <w:szCs w:val="22"/>
        </w:rPr>
        <w:t>dos ó</w:t>
      </w:r>
      <w:r w:rsidRPr="00533A9A">
        <w:rPr>
          <w:rFonts w:ascii="Verdana" w:hAnsi="Verdana"/>
          <w:sz w:val="22"/>
          <w:szCs w:val="22"/>
        </w:rPr>
        <w:t xml:space="preserve"> más instituciones. </w:t>
      </w:r>
      <w:r w:rsidR="00753E4E" w:rsidRPr="00533A9A">
        <w:rPr>
          <w:rFonts w:ascii="Verdana" w:hAnsi="Verdana"/>
          <w:sz w:val="22"/>
          <w:szCs w:val="22"/>
        </w:rPr>
        <w:t>Estos pueden ser Convenios Marco y</w:t>
      </w:r>
      <w:r w:rsidR="00945149" w:rsidRPr="00533A9A">
        <w:rPr>
          <w:rFonts w:ascii="Verdana" w:hAnsi="Verdana"/>
          <w:sz w:val="22"/>
          <w:szCs w:val="22"/>
        </w:rPr>
        <w:t>/o</w:t>
      </w:r>
      <w:r w:rsidR="00753E4E" w:rsidRPr="00533A9A">
        <w:rPr>
          <w:rFonts w:ascii="Verdana" w:hAnsi="Verdana"/>
          <w:sz w:val="22"/>
          <w:szCs w:val="22"/>
        </w:rPr>
        <w:t xml:space="preserve"> Convenios Específicos. </w:t>
      </w:r>
      <w:r w:rsidRPr="00533A9A">
        <w:rPr>
          <w:rFonts w:ascii="Verdana" w:hAnsi="Verdana"/>
          <w:sz w:val="22"/>
          <w:szCs w:val="22"/>
        </w:rPr>
        <w:t>En el  marco de los convenios,</w:t>
      </w:r>
      <w:r w:rsidR="00431C05" w:rsidRPr="00533A9A">
        <w:rPr>
          <w:rFonts w:ascii="Verdana" w:hAnsi="Verdana"/>
          <w:sz w:val="22"/>
          <w:szCs w:val="22"/>
        </w:rPr>
        <w:t xml:space="preserve"> se </w:t>
      </w:r>
      <w:r w:rsidRPr="00533A9A">
        <w:rPr>
          <w:rFonts w:ascii="Verdana" w:hAnsi="Verdana"/>
          <w:sz w:val="22"/>
          <w:szCs w:val="22"/>
        </w:rPr>
        <w:t xml:space="preserve">pueden </w:t>
      </w:r>
      <w:r w:rsidR="00431C05" w:rsidRPr="00533A9A">
        <w:rPr>
          <w:rFonts w:ascii="Verdana" w:hAnsi="Verdana"/>
          <w:sz w:val="22"/>
          <w:szCs w:val="22"/>
        </w:rPr>
        <w:t>establecer</w:t>
      </w:r>
      <w:r w:rsidRPr="00533A9A">
        <w:rPr>
          <w:rFonts w:ascii="Verdana" w:hAnsi="Verdana"/>
          <w:sz w:val="22"/>
          <w:szCs w:val="22"/>
        </w:rPr>
        <w:t xml:space="preserve"> otros instrumentos como: Adend</w:t>
      </w:r>
      <w:r w:rsidR="00956477" w:rsidRPr="00533A9A">
        <w:rPr>
          <w:rFonts w:ascii="Verdana" w:hAnsi="Verdana"/>
          <w:sz w:val="22"/>
          <w:szCs w:val="22"/>
        </w:rPr>
        <w:t xml:space="preserve">a </w:t>
      </w:r>
      <w:r w:rsidR="00431C05" w:rsidRPr="00533A9A">
        <w:rPr>
          <w:rFonts w:ascii="Verdana" w:hAnsi="Verdana"/>
          <w:sz w:val="22"/>
          <w:szCs w:val="22"/>
        </w:rPr>
        <w:t>y</w:t>
      </w:r>
      <w:r w:rsidRPr="00533A9A">
        <w:rPr>
          <w:rFonts w:ascii="Verdana" w:hAnsi="Verdana"/>
          <w:sz w:val="22"/>
          <w:szCs w:val="22"/>
        </w:rPr>
        <w:t xml:space="preserve"> Protocolos de renovación</w:t>
      </w:r>
      <w:r w:rsidR="00431C05" w:rsidRPr="00533A9A">
        <w:rPr>
          <w:rFonts w:ascii="Verdana" w:hAnsi="Verdana"/>
          <w:sz w:val="22"/>
          <w:szCs w:val="22"/>
        </w:rPr>
        <w:t>.</w:t>
      </w:r>
    </w:p>
    <w:p w:rsidR="00AC2174" w:rsidRPr="00533A9A" w:rsidRDefault="00AC2174" w:rsidP="009662DC">
      <w:pPr>
        <w:ind w:left="720" w:hanging="360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lastRenderedPageBreak/>
        <w:t>a) Convenio  Marco</w:t>
      </w:r>
      <w:r w:rsidRPr="00533A9A">
        <w:rPr>
          <w:rFonts w:ascii="Verdana" w:hAnsi="Verdana"/>
          <w:sz w:val="22"/>
          <w:szCs w:val="22"/>
        </w:rPr>
        <w:t xml:space="preserve">: </w:t>
      </w:r>
      <w:r w:rsidR="00325969" w:rsidRPr="00533A9A">
        <w:rPr>
          <w:rFonts w:ascii="Verdana" w:hAnsi="Verdana"/>
          <w:sz w:val="22"/>
          <w:szCs w:val="22"/>
        </w:rPr>
        <w:t>D</w:t>
      </w:r>
      <w:r w:rsidRPr="00533A9A">
        <w:rPr>
          <w:rFonts w:ascii="Verdana" w:hAnsi="Verdana"/>
          <w:sz w:val="22"/>
          <w:szCs w:val="22"/>
        </w:rPr>
        <w:t xml:space="preserve">ocumento </w:t>
      </w:r>
      <w:r w:rsidR="00325969" w:rsidRPr="00533A9A">
        <w:rPr>
          <w:rFonts w:ascii="Verdana" w:hAnsi="Verdana"/>
          <w:sz w:val="22"/>
          <w:szCs w:val="22"/>
        </w:rPr>
        <w:t>en el que se establecen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325969" w:rsidRPr="00533A9A">
        <w:rPr>
          <w:rFonts w:ascii="Verdana" w:hAnsi="Verdana"/>
          <w:sz w:val="22"/>
          <w:szCs w:val="22"/>
        </w:rPr>
        <w:t>aspectos</w:t>
      </w:r>
      <w:r w:rsidRPr="00533A9A">
        <w:rPr>
          <w:rFonts w:ascii="Verdana" w:hAnsi="Verdana"/>
          <w:sz w:val="22"/>
          <w:szCs w:val="22"/>
        </w:rPr>
        <w:t xml:space="preserve"> generales de cooperación en las diversas áreas del conocimiento y  diferentes modalidades de intercambio.</w:t>
      </w:r>
      <w:r w:rsidR="00956477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 xml:space="preserve">Se entenderá también como </w:t>
      </w:r>
      <w:r w:rsidR="00945149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 General de Colaboració</w:t>
      </w:r>
      <w:r w:rsidR="00945149" w:rsidRPr="00533A9A">
        <w:rPr>
          <w:rFonts w:ascii="Verdana" w:hAnsi="Verdana"/>
          <w:sz w:val="22"/>
          <w:szCs w:val="22"/>
        </w:rPr>
        <w:t>n.</w:t>
      </w:r>
      <w:r w:rsidRPr="00533A9A">
        <w:rPr>
          <w:rFonts w:ascii="Verdana" w:hAnsi="Verdana"/>
          <w:sz w:val="22"/>
          <w:szCs w:val="22"/>
        </w:rPr>
        <w:t xml:space="preserve"> Los Convenios sólo pueden ser firmado</w:t>
      </w:r>
      <w:r w:rsidR="00956477" w:rsidRPr="00533A9A">
        <w:rPr>
          <w:rFonts w:ascii="Verdana" w:hAnsi="Verdana"/>
          <w:sz w:val="22"/>
          <w:szCs w:val="22"/>
        </w:rPr>
        <w:t>s</w:t>
      </w:r>
      <w:r w:rsidRPr="00533A9A">
        <w:rPr>
          <w:rFonts w:ascii="Verdana" w:hAnsi="Verdana"/>
          <w:sz w:val="22"/>
          <w:szCs w:val="22"/>
        </w:rPr>
        <w:t xml:space="preserve"> por </w:t>
      </w:r>
      <w:r w:rsidR="00945149" w:rsidRPr="00533A9A">
        <w:rPr>
          <w:rFonts w:ascii="Verdana" w:hAnsi="Verdana"/>
          <w:sz w:val="22"/>
          <w:szCs w:val="22"/>
        </w:rPr>
        <w:t>el/</w:t>
      </w:r>
      <w:smartTag w:uri="urn:schemas-microsoft-com:office:smarttags" w:element="PersonName">
        <w:smartTagPr>
          <w:attr w:name="ProductID" w:val="la Rector"/>
        </w:smartTagPr>
        <w:r w:rsidRPr="00533A9A">
          <w:rPr>
            <w:rFonts w:ascii="Verdana" w:hAnsi="Verdana"/>
            <w:sz w:val="22"/>
            <w:szCs w:val="22"/>
          </w:rPr>
          <w:t>la Rector</w:t>
        </w:r>
      </w:smartTag>
      <w:r w:rsidR="00945149" w:rsidRPr="00533A9A">
        <w:rPr>
          <w:rFonts w:ascii="Verdana" w:hAnsi="Verdana"/>
          <w:sz w:val="22"/>
          <w:szCs w:val="22"/>
        </w:rPr>
        <w:t>/</w:t>
      </w:r>
      <w:r w:rsidRPr="00533A9A">
        <w:rPr>
          <w:rFonts w:ascii="Verdana" w:hAnsi="Verdana"/>
          <w:sz w:val="22"/>
          <w:szCs w:val="22"/>
        </w:rPr>
        <w:t xml:space="preserve">a y requiere del estudio de </w:t>
      </w:r>
      <w:smartTag w:uri="urn:schemas-microsoft-com:office:smarttags" w:element="PersonName">
        <w:smartTagPr>
          <w:attr w:name="ProductID" w:val="la SRNI"/>
        </w:smartTagPr>
        <w:r w:rsidRPr="00533A9A">
          <w:rPr>
            <w:rFonts w:ascii="Verdana" w:hAnsi="Verdana"/>
            <w:sz w:val="22"/>
            <w:szCs w:val="22"/>
          </w:rPr>
          <w:t>la SRNI</w:t>
        </w:r>
      </w:smartTag>
      <w:r w:rsidRPr="00533A9A">
        <w:rPr>
          <w:rFonts w:ascii="Verdana" w:hAnsi="Verdana"/>
          <w:sz w:val="22"/>
          <w:szCs w:val="22"/>
        </w:rPr>
        <w:t>, del dictamen legal de Fiscalía, de</w:t>
      </w:r>
      <w:r w:rsidR="00956477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>l</w:t>
      </w:r>
      <w:r w:rsidR="00956477" w:rsidRPr="00533A9A">
        <w:rPr>
          <w:rFonts w:ascii="Verdana" w:hAnsi="Verdana"/>
          <w:sz w:val="22"/>
          <w:szCs w:val="22"/>
        </w:rPr>
        <w:t>a</w:t>
      </w:r>
      <w:r w:rsidRPr="00533A9A">
        <w:rPr>
          <w:rFonts w:ascii="Verdana" w:hAnsi="Verdana"/>
          <w:sz w:val="22"/>
          <w:szCs w:val="22"/>
        </w:rPr>
        <w:t xml:space="preserve"> a</w:t>
      </w:r>
      <w:r w:rsidR="00956477" w:rsidRPr="00533A9A">
        <w:rPr>
          <w:rFonts w:ascii="Verdana" w:hAnsi="Verdana"/>
          <w:sz w:val="22"/>
          <w:szCs w:val="22"/>
        </w:rPr>
        <w:t xml:space="preserve">probación </w:t>
      </w:r>
      <w:r w:rsidRPr="00533A9A">
        <w:rPr>
          <w:rFonts w:ascii="Verdana" w:hAnsi="Verdana"/>
          <w:sz w:val="22"/>
          <w:szCs w:val="22"/>
        </w:rPr>
        <w:t xml:space="preserve">del Consejo Superior Universitario y de la respectiva ratificación de </w:t>
      </w:r>
      <w:smartTag w:uri="urn:schemas-microsoft-com:office:smarttags" w:element="PersonName">
        <w:smartTagPr>
          <w:attr w:name="ProductID" w:val="la Asamblea General"/>
        </w:smartTagPr>
        <w:r w:rsidRPr="00533A9A">
          <w:rPr>
            <w:rFonts w:ascii="Verdana" w:hAnsi="Verdana"/>
            <w:sz w:val="22"/>
            <w:szCs w:val="22"/>
          </w:rPr>
          <w:t>la Asamblea General</w:t>
        </w:r>
      </w:smartTag>
      <w:r w:rsidRPr="00533A9A">
        <w:rPr>
          <w:rFonts w:ascii="Verdana" w:hAnsi="Verdana"/>
          <w:sz w:val="22"/>
          <w:szCs w:val="22"/>
        </w:rPr>
        <w:t xml:space="preserve"> Universitaria (AGU). Una vez firmados, éstos no pueden ser modificados</w:t>
      </w:r>
      <w:r w:rsidR="00945149" w:rsidRPr="00533A9A">
        <w:rPr>
          <w:rFonts w:ascii="Verdana" w:hAnsi="Verdana"/>
          <w:sz w:val="22"/>
          <w:szCs w:val="22"/>
        </w:rPr>
        <w:t>.</w:t>
      </w:r>
      <w:r w:rsidR="00556018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 xml:space="preserve">En todo caso si el Convenio genera problemas de naturaleza jurídica, a propuesta de </w:t>
      </w:r>
      <w:smartTag w:uri="urn:schemas-microsoft-com:office:smarttags" w:element="PersonName">
        <w:smartTagPr>
          <w:attr w:name="ProductID" w:val="la AGU"/>
        </w:smartTagPr>
        <w:r w:rsidRPr="00533A9A">
          <w:rPr>
            <w:rFonts w:ascii="Verdana" w:hAnsi="Verdana"/>
            <w:sz w:val="22"/>
            <w:szCs w:val="22"/>
          </w:rPr>
          <w:t>la AGU</w:t>
        </w:r>
      </w:smartTag>
      <w:r w:rsidRPr="00533A9A">
        <w:rPr>
          <w:rFonts w:ascii="Verdana" w:hAnsi="Verdana"/>
          <w:sz w:val="22"/>
          <w:szCs w:val="22"/>
        </w:rPr>
        <w:t>, se debe gestionar con la otra institución  un Ade</w:t>
      </w:r>
      <w:r w:rsidR="00956477" w:rsidRPr="00533A9A">
        <w:rPr>
          <w:rFonts w:ascii="Verdana" w:hAnsi="Verdana"/>
          <w:sz w:val="22"/>
          <w:szCs w:val="22"/>
        </w:rPr>
        <w:t>nda</w:t>
      </w:r>
      <w:r w:rsidRPr="00533A9A">
        <w:rPr>
          <w:rFonts w:ascii="Verdana" w:hAnsi="Verdana"/>
          <w:sz w:val="22"/>
          <w:szCs w:val="22"/>
        </w:rPr>
        <w:t xml:space="preserve"> al mismo.</w:t>
      </w:r>
    </w:p>
    <w:p w:rsidR="00AC2174" w:rsidRPr="00533A9A" w:rsidRDefault="00AC2174" w:rsidP="009662DC">
      <w:pPr>
        <w:ind w:left="720" w:hanging="360"/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ind w:left="720" w:hanging="360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b) Convenio Específico</w:t>
      </w:r>
      <w:r w:rsidRPr="00533A9A">
        <w:rPr>
          <w:rFonts w:ascii="Verdana" w:hAnsi="Verdana"/>
          <w:sz w:val="22"/>
          <w:szCs w:val="22"/>
        </w:rPr>
        <w:t xml:space="preserve">: </w:t>
      </w:r>
      <w:r w:rsidR="00956477" w:rsidRPr="00533A9A">
        <w:rPr>
          <w:rFonts w:ascii="Verdana" w:hAnsi="Verdana"/>
          <w:sz w:val="22"/>
          <w:szCs w:val="22"/>
        </w:rPr>
        <w:t>S</w:t>
      </w:r>
      <w:r w:rsidRPr="00533A9A">
        <w:rPr>
          <w:rFonts w:ascii="Verdana" w:hAnsi="Verdana"/>
          <w:sz w:val="22"/>
          <w:szCs w:val="22"/>
        </w:rPr>
        <w:t>on aquéllos que definen las áreas de conocimiento en la que se quiere cooperar y se refiere a programas o proyectos específicos dentro de ést</w:t>
      </w:r>
      <w:r w:rsidR="00956477" w:rsidRPr="00533A9A">
        <w:rPr>
          <w:rFonts w:ascii="Verdana" w:hAnsi="Verdana"/>
          <w:sz w:val="22"/>
          <w:szCs w:val="22"/>
        </w:rPr>
        <w:t>o</w:t>
      </w:r>
      <w:r w:rsidRPr="00533A9A">
        <w:rPr>
          <w:rFonts w:ascii="Verdana" w:hAnsi="Verdana"/>
          <w:sz w:val="22"/>
          <w:szCs w:val="22"/>
        </w:rPr>
        <w:t>s, derivado</w:t>
      </w:r>
      <w:r w:rsidR="00D6007A" w:rsidRPr="00533A9A">
        <w:rPr>
          <w:rFonts w:ascii="Verdana" w:hAnsi="Verdana"/>
          <w:sz w:val="22"/>
          <w:szCs w:val="22"/>
        </w:rPr>
        <w:t>s</w:t>
      </w:r>
      <w:r w:rsidRPr="00533A9A">
        <w:rPr>
          <w:rFonts w:ascii="Verdana" w:hAnsi="Verdana"/>
          <w:sz w:val="22"/>
          <w:szCs w:val="22"/>
        </w:rPr>
        <w:t xml:space="preserve"> de un Convenio Marco. Al igual que el anterior, este tipo de documento solo puede ser firmado por </w:t>
      </w:r>
      <w:r w:rsidR="00956477" w:rsidRPr="00533A9A">
        <w:rPr>
          <w:rFonts w:ascii="Verdana" w:hAnsi="Verdana"/>
          <w:sz w:val="22"/>
          <w:szCs w:val="22"/>
        </w:rPr>
        <w:t>l</w:t>
      </w:r>
      <w:r w:rsidRPr="00533A9A">
        <w:rPr>
          <w:rFonts w:ascii="Verdana" w:hAnsi="Verdana"/>
          <w:sz w:val="22"/>
          <w:szCs w:val="22"/>
        </w:rPr>
        <w:t xml:space="preserve">a/el representante legal de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de El Salvador y requiere de la revisión de </w:t>
      </w:r>
      <w:smartTag w:uri="urn:schemas-microsoft-com:office:smarttags" w:element="PersonName">
        <w:smartTagPr>
          <w:attr w:name="ProductID" w:val="la SRNI"/>
        </w:smartTagPr>
        <w:r w:rsidRPr="00533A9A">
          <w:rPr>
            <w:rFonts w:ascii="Verdana" w:hAnsi="Verdana"/>
            <w:sz w:val="22"/>
            <w:szCs w:val="22"/>
          </w:rPr>
          <w:t>la SRNI</w:t>
        </w:r>
      </w:smartTag>
      <w:r w:rsidRPr="00533A9A">
        <w:rPr>
          <w:rFonts w:ascii="Verdana" w:hAnsi="Verdana"/>
          <w:sz w:val="22"/>
          <w:szCs w:val="22"/>
        </w:rPr>
        <w:t xml:space="preserve">, de </w:t>
      </w:r>
      <w:r w:rsidR="002020BC" w:rsidRPr="00533A9A">
        <w:rPr>
          <w:rFonts w:ascii="Verdana" w:hAnsi="Verdana"/>
          <w:sz w:val="22"/>
          <w:szCs w:val="22"/>
        </w:rPr>
        <w:t>dictamen</w:t>
      </w:r>
      <w:r w:rsidRPr="00533A9A">
        <w:rPr>
          <w:rFonts w:ascii="Verdana" w:hAnsi="Verdana"/>
          <w:sz w:val="22"/>
          <w:szCs w:val="22"/>
        </w:rPr>
        <w:t xml:space="preserve"> legal de </w:t>
      </w:r>
      <w:smartTag w:uri="urn:schemas-microsoft-com:office:smarttags" w:element="PersonName">
        <w:smartTagPr>
          <w:attr w:name="ProductID" w:val="la Fiscal￭a"/>
        </w:smartTagPr>
        <w:r w:rsidRPr="00533A9A">
          <w:rPr>
            <w:rFonts w:ascii="Verdana" w:hAnsi="Verdana"/>
            <w:sz w:val="22"/>
            <w:szCs w:val="22"/>
          </w:rPr>
          <w:t>la Fiscalía</w:t>
        </w:r>
      </w:smartTag>
      <w:r w:rsidRPr="00533A9A">
        <w:rPr>
          <w:rFonts w:ascii="Verdana" w:hAnsi="Verdana"/>
          <w:sz w:val="22"/>
          <w:szCs w:val="22"/>
        </w:rPr>
        <w:t>; de</w:t>
      </w:r>
      <w:r w:rsidR="00D6007A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>l</w:t>
      </w:r>
      <w:r w:rsidR="00D6007A" w:rsidRPr="00533A9A">
        <w:rPr>
          <w:rFonts w:ascii="Verdana" w:hAnsi="Verdana"/>
          <w:sz w:val="22"/>
          <w:szCs w:val="22"/>
        </w:rPr>
        <w:t>a</w:t>
      </w:r>
      <w:r w:rsidRPr="00533A9A">
        <w:rPr>
          <w:rFonts w:ascii="Verdana" w:hAnsi="Verdana"/>
          <w:sz w:val="22"/>
          <w:szCs w:val="22"/>
        </w:rPr>
        <w:t xml:space="preserve"> a</w:t>
      </w:r>
      <w:r w:rsidR="00D6007A" w:rsidRPr="00533A9A">
        <w:rPr>
          <w:rFonts w:ascii="Verdana" w:hAnsi="Verdana"/>
          <w:sz w:val="22"/>
          <w:szCs w:val="22"/>
        </w:rPr>
        <w:t xml:space="preserve">probación </w:t>
      </w:r>
      <w:r w:rsidRPr="00533A9A">
        <w:rPr>
          <w:rFonts w:ascii="Verdana" w:hAnsi="Verdana"/>
          <w:sz w:val="22"/>
          <w:szCs w:val="22"/>
        </w:rPr>
        <w:t xml:space="preserve">del Consejo Superior Universitario y de la respectiva ratificación de </w:t>
      </w:r>
      <w:smartTag w:uri="urn:schemas-microsoft-com:office:smarttags" w:element="PersonName">
        <w:smartTagPr>
          <w:attr w:name="ProductID" w:val="la Asamblea General"/>
        </w:smartTagPr>
        <w:r w:rsidRPr="00533A9A">
          <w:rPr>
            <w:rFonts w:ascii="Verdana" w:hAnsi="Verdana"/>
            <w:sz w:val="22"/>
            <w:szCs w:val="22"/>
          </w:rPr>
          <w:t>la Asamblea General</w:t>
        </w:r>
      </w:smartTag>
      <w:r w:rsidRPr="00533A9A">
        <w:rPr>
          <w:rFonts w:ascii="Verdana" w:hAnsi="Verdana"/>
          <w:sz w:val="22"/>
          <w:szCs w:val="22"/>
        </w:rPr>
        <w:t xml:space="preserve"> Universitaria. Son vinculantes y no pueden ser modificados.</w:t>
      </w:r>
    </w:p>
    <w:p w:rsidR="00AC2174" w:rsidRPr="00533A9A" w:rsidRDefault="00AC2174" w:rsidP="009662DC">
      <w:pPr>
        <w:ind w:left="720" w:hanging="360"/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ind w:left="720" w:hanging="360"/>
        <w:jc w:val="both"/>
        <w:rPr>
          <w:rFonts w:ascii="Verdana" w:eastAsia="MS Mincho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c) Ad</w:t>
      </w:r>
      <w:r w:rsidRPr="00533A9A">
        <w:rPr>
          <w:rFonts w:ascii="Verdana" w:eastAsia="MS Mincho" w:hAnsi="Verdana"/>
          <w:b/>
          <w:i/>
          <w:sz w:val="22"/>
          <w:szCs w:val="22"/>
        </w:rPr>
        <w:t>e</w:t>
      </w:r>
      <w:r w:rsidRPr="00533A9A">
        <w:rPr>
          <w:rFonts w:ascii="Verdana" w:hAnsi="Verdana"/>
          <w:b/>
          <w:i/>
          <w:sz w:val="22"/>
          <w:szCs w:val="22"/>
        </w:rPr>
        <w:t>ndum</w:t>
      </w:r>
      <w:r w:rsidRPr="00533A9A">
        <w:rPr>
          <w:rFonts w:ascii="Verdana" w:hAnsi="Verdana"/>
          <w:sz w:val="22"/>
          <w:szCs w:val="22"/>
        </w:rPr>
        <w:t xml:space="preserve">: Este documento se firma solamente cuando hay una </w:t>
      </w:r>
      <w:r w:rsidRPr="00533A9A">
        <w:rPr>
          <w:rFonts w:ascii="Verdana" w:eastAsia="MS Mincho" w:hAnsi="Verdana"/>
          <w:sz w:val="22"/>
          <w:szCs w:val="22"/>
        </w:rPr>
        <w:t xml:space="preserve"> modificación sustantiva del Convenio Marco o Convenio Específico de cooperación.</w:t>
      </w:r>
      <w:r w:rsidR="00D6007A" w:rsidRPr="00533A9A">
        <w:rPr>
          <w:rFonts w:ascii="Verdana" w:eastAsia="MS Mincho" w:hAnsi="Verdana"/>
          <w:sz w:val="22"/>
          <w:szCs w:val="22"/>
        </w:rPr>
        <w:t xml:space="preserve"> </w:t>
      </w:r>
      <w:r w:rsidRPr="00533A9A">
        <w:rPr>
          <w:rFonts w:ascii="Verdana" w:eastAsia="MS Mincho" w:hAnsi="Verdana"/>
          <w:sz w:val="22"/>
          <w:szCs w:val="22"/>
        </w:rPr>
        <w:t xml:space="preserve">Este documento modifica generalmente una o varias cláusulas del convenio original, también puede ser firmado para prorrogar la vigencia del convenio. Se pueden hacer varias Adendas  a un mismo convenio y debe seguir el procedimiento </w:t>
      </w:r>
      <w:r w:rsidR="00D6007A" w:rsidRPr="00533A9A">
        <w:rPr>
          <w:rFonts w:ascii="Verdana" w:eastAsia="MS Mincho" w:hAnsi="Verdana"/>
          <w:sz w:val="22"/>
          <w:szCs w:val="22"/>
        </w:rPr>
        <w:t>establecido para los convenios</w:t>
      </w:r>
      <w:r w:rsidRPr="00533A9A">
        <w:rPr>
          <w:rFonts w:ascii="Verdana" w:eastAsia="MS Mincho" w:hAnsi="Verdana"/>
          <w:sz w:val="22"/>
          <w:szCs w:val="22"/>
        </w:rPr>
        <w:t xml:space="preserve">.  </w:t>
      </w:r>
    </w:p>
    <w:p w:rsidR="00AC2174" w:rsidRPr="00533A9A" w:rsidRDefault="00AC2174" w:rsidP="009662DC">
      <w:pPr>
        <w:ind w:left="720" w:hanging="360"/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ind w:left="720" w:hanging="360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 xml:space="preserve">d) Protocolo de Renovación o ampliación de Convenio: </w:t>
      </w:r>
      <w:r w:rsidR="00D6007A" w:rsidRPr="00533A9A">
        <w:rPr>
          <w:rFonts w:ascii="Verdana" w:hAnsi="Verdana"/>
          <w:sz w:val="22"/>
          <w:szCs w:val="22"/>
        </w:rPr>
        <w:t>Este  documento procede cuando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D6007A" w:rsidRPr="00533A9A">
        <w:rPr>
          <w:rFonts w:ascii="Verdana" w:hAnsi="Verdana"/>
          <w:sz w:val="22"/>
          <w:szCs w:val="22"/>
        </w:rPr>
        <w:t>únicamente s</w:t>
      </w:r>
      <w:r w:rsidRPr="00533A9A">
        <w:rPr>
          <w:rFonts w:ascii="Verdana" w:hAnsi="Verdana"/>
          <w:sz w:val="22"/>
          <w:szCs w:val="22"/>
        </w:rPr>
        <w:t xml:space="preserve">e modifica </w:t>
      </w:r>
      <w:r w:rsidR="00D6007A" w:rsidRPr="00533A9A">
        <w:rPr>
          <w:rFonts w:ascii="Verdana" w:hAnsi="Verdana"/>
          <w:sz w:val="22"/>
          <w:szCs w:val="22"/>
        </w:rPr>
        <w:t>el plazo d</w:t>
      </w:r>
      <w:r w:rsidRPr="00533A9A">
        <w:rPr>
          <w:rFonts w:ascii="Verdana" w:hAnsi="Verdana"/>
          <w:sz w:val="22"/>
          <w:szCs w:val="22"/>
        </w:rPr>
        <w:t>e vigencia del convenio</w:t>
      </w:r>
      <w:r w:rsidR="009429FC" w:rsidRPr="00533A9A">
        <w:rPr>
          <w:rFonts w:ascii="Verdana" w:hAnsi="Verdana"/>
          <w:sz w:val="22"/>
          <w:szCs w:val="22"/>
        </w:rPr>
        <w:t xml:space="preserve">, y debe </w:t>
      </w:r>
      <w:r w:rsidR="00D6007A" w:rsidRPr="00533A9A">
        <w:rPr>
          <w:rFonts w:ascii="Verdana" w:hAnsi="Verdana"/>
          <w:sz w:val="22"/>
          <w:szCs w:val="22"/>
        </w:rPr>
        <w:t xml:space="preserve">someterse </w:t>
      </w:r>
      <w:r w:rsidRPr="00533A9A">
        <w:rPr>
          <w:rFonts w:ascii="Verdana" w:hAnsi="Verdana"/>
          <w:sz w:val="22"/>
          <w:szCs w:val="22"/>
        </w:rPr>
        <w:t xml:space="preserve">antes </w:t>
      </w:r>
      <w:r w:rsidR="009429FC" w:rsidRPr="00533A9A">
        <w:rPr>
          <w:rFonts w:ascii="Verdana" w:hAnsi="Verdana"/>
          <w:sz w:val="22"/>
          <w:szCs w:val="22"/>
        </w:rPr>
        <w:t xml:space="preserve">a </w:t>
      </w:r>
      <w:r w:rsidRPr="00533A9A">
        <w:rPr>
          <w:rFonts w:ascii="Verdana" w:hAnsi="Verdana"/>
          <w:sz w:val="22"/>
          <w:szCs w:val="22"/>
        </w:rPr>
        <w:t>una revisión exhaustiva por parte de las instituciones signatarias.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837C54" w:rsidP="009662DC">
      <w:pPr>
        <w:jc w:val="both"/>
        <w:rPr>
          <w:rFonts w:ascii="Verdana" w:hAnsi="Verdana"/>
          <w:b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2. Del</w:t>
      </w:r>
      <w:r w:rsidR="00AC2174" w:rsidRPr="00533A9A">
        <w:rPr>
          <w:rFonts w:ascii="Verdana" w:hAnsi="Verdana"/>
          <w:b/>
          <w:sz w:val="22"/>
          <w:szCs w:val="22"/>
        </w:rPr>
        <w:t xml:space="preserve"> proceso:  </w:t>
      </w:r>
    </w:p>
    <w:p w:rsidR="00AC2174" w:rsidRPr="00533A9A" w:rsidRDefault="00AC2174" w:rsidP="009662DC">
      <w:pPr>
        <w:ind w:firstLine="708"/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jc w:val="both"/>
        <w:rPr>
          <w:rFonts w:ascii="Verdana" w:hAnsi="Verdana"/>
          <w:b/>
          <w:bCs/>
          <w:sz w:val="22"/>
          <w:szCs w:val="22"/>
        </w:rPr>
      </w:pPr>
      <w:r w:rsidRPr="00533A9A">
        <w:rPr>
          <w:rFonts w:ascii="Verdana" w:hAnsi="Verdana"/>
          <w:b/>
          <w:bCs/>
          <w:sz w:val="22"/>
          <w:szCs w:val="22"/>
        </w:rPr>
        <w:t xml:space="preserve">La iniciativa de </w:t>
      </w:r>
      <w:r w:rsidR="00556018" w:rsidRPr="00533A9A">
        <w:rPr>
          <w:rFonts w:ascii="Verdana" w:hAnsi="Verdana"/>
          <w:b/>
          <w:bCs/>
          <w:sz w:val="22"/>
          <w:szCs w:val="22"/>
        </w:rPr>
        <w:t>C</w:t>
      </w:r>
      <w:r w:rsidRPr="00533A9A">
        <w:rPr>
          <w:rFonts w:ascii="Verdana" w:hAnsi="Verdana"/>
          <w:b/>
          <w:bCs/>
          <w:sz w:val="22"/>
          <w:szCs w:val="22"/>
        </w:rPr>
        <w:t xml:space="preserve">onvenio. 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Para el establecimiento de relaciones de cooperación entre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con instituciones  de</w:t>
      </w:r>
      <w:r w:rsidR="00CF7EDC" w:rsidRPr="00533A9A">
        <w:rPr>
          <w:rFonts w:ascii="Verdana" w:hAnsi="Verdana"/>
          <w:sz w:val="22"/>
          <w:szCs w:val="22"/>
        </w:rPr>
        <w:t xml:space="preserve"> carácter público y privado, </w:t>
      </w:r>
      <w:r w:rsidRPr="00533A9A">
        <w:rPr>
          <w:rFonts w:ascii="Verdana" w:hAnsi="Verdana"/>
          <w:sz w:val="22"/>
          <w:szCs w:val="22"/>
        </w:rPr>
        <w:t xml:space="preserve">debe iniciar el proceso a través de una propuesta o iniciativa plasmada en: </w:t>
      </w:r>
      <w:r w:rsidR="00945149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arta de </w:t>
      </w:r>
      <w:r w:rsidR="00945149" w:rsidRPr="00533A9A">
        <w:rPr>
          <w:rFonts w:ascii="Verdana" w:hAnsi="Verdana"/>
          <w:sz w:val="22"/>
          <w:szCs w:val="22"/>
        </w:rPr>
        <w:t>E</w:t>
      </w:r>
      <w:r w:rsidRPr="00533A9A">
        <w:rPr>
          <w:rFonts w:ascii="Verdana" w:hAnsi="Verdana"/>
          <w:sz w:val="22"/>
          <w:szCs w:val="22"/>
        </w:rPr>
        <w:t xml:space="preserve">ntendimiento, </w:t>
      </w:r>
      <w:r w:rsidR="00945149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arta de </w:t>
      </w:r>
      <w:r w:rsidR="00945149" w:rsidRPr="00533A9A">
        <w:rPr>
          <w:rFonts w:ascii="Verdana" w:hAnsi="Verdana"/>
          <w:sz w:val="22"/>
          <w:szCs w:val="22"/>
        </w:rPr>
        <w:t>I</w:t>
      </w:r>
      <w:r w:rsidRPr="00533A9A">
        <w:rPr>
          <w:rFonts w:ascii="Verdana" w:hAnsi="Verdana"/>
          <w:sz w:val="22"/>
          <w:szCs w:val="22"/>
        </w:rPr>
        <w:t xml:space="preserve">ntenciones o </w:t>
      </w:r>
      <w:r w:rsidR="00945149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onvenio, que puede ser  interna como externa.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 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El Surgimiento de la iniciativa puede ser: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9662DC">
      <w:pPr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Interna</w:t>
      </w:r>
      <w:r w:rsidRPr="00533A9A">
        <w:rPr>
          <w:rFonts w:ascii="Verdana" w:hAnsi="Verdana"/>
          <w:sz w:val="22"/>
          <w:szCs w:val="22"/>
        </w:rPr>
        <w:t xml:space="preserve">: Esta puede  surgir de  cualquier miembro del personal académico o dependencia de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de  El Salvador, </w:t>
      </w:r>
      <w:r w:rsidR="00556018" w:rsidRPr="00533A9A">
        <w:rPr>
          <w:rFonts w:ascii="Verdana" w:hAnsi="Verdana"/>
          <w:sz w:val="22"/>
          <w:szCs w:val="22"/>
        </w:rPr>
        <w:t xml:space="preserve">éstos </w:t>
      </w:r>
      <w:r w:rsidRPr="00533A9A">
        <w:rPr>
          <w:rFonts w:ascii="Verdana" w:hAnsi="Verdana"/>
          <w:sz w:val="22"/>
          <w:szCs w:val="22"/>
        </w:rPr>
        <w:t xml:space="preserve">pueden proponer ante las instancias correspondientes, la solicitud de celebración de un convenio nacional o internacional: para que a través de </w:t>
      </w: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lastRenderedPageBreak/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 se </w:t>
      </w:r>
      <w:r w:rsidR="001A7B78" w:rsidRPr="00533A9A">
        <w:rPr>
          <w:rFonts w:ascii="Verdana" w:hAnsi="Verdana"/>
          <w:sz w:val="22"/>
          <w:szCs w:val="22"/>
        </w:rPr>
        <w:t>dé</w:t>
      </w:r>
      <w:r w:rsidR="00D67943" w:rsidRPr="00533A9A">
        <w:rPr>
          <w:rFonts w:ascii="Verdana" w:hAnsi="Verdana"/>
          <w:sz w:val="22"/>
          <w:szCs w:val="22"/>
        </w:rPr>
        <w:t xml:space="preserve"> inicio al proceso</w:t>
      </w:r>
      <w:r w:rsidRPr="00533A9A">
        <w:rPr>
          <w:rFonts w:ascii="Verdana" w:hAnsi="Verdana"/>
          <w:sz w:val="22"/>
          <w:szCs w:val="22"/>
        </w:rPr>
        <w:t xml:space="preserve">. </w:t>
      </w:r>
    </w:p>
    <w:p w:rsidR="00AC2174" w:rsidRPr="00533A9A" w:rsidRDefault="00AC2174" w:rsidP="009662DC">
      <w:pPr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Externa</w:t>
      </w:r>
      <w:r w:rsidRPr="00533A9A">
        <w:rPr>
          <w:rFonts w:ascii="Verdana" w:hAnsi="Verdana"/>
          <w:sz w:val="22"/>
          <w:szCs w:val="22"/>
        </w:rPr>
        <w:t xml:space="preserve">: En este caso la propuesta puede ser de una institución nacional o extranjera y tendrá que ser dirigida a </w:t>
      </w: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Nacionales e Internacionales, quien informará a las unidades de </w:t>
      </w:r>
      <w:smartTag w:uri="urn:schemas-microsoft-com:office:smarttags" w:element="PersonName">
        <w:smartTagPr>
          <w:attr w:name="ProductID" w:val="la Universidad"/>
        </w:smartTagPr>
        <w:r w:rsidRPr="00533A9A">
          <w:rPr>
            <w:rFonts w:ascii="Verdana" w:hAnsi="Verdana"/>
            <w:sz w:val="22"/>
            <w:szCs w:val="22"/>
          </w:rPr>
          <w:t>la Universidad</w:t>
        </w:r>
      </w:smartTag>
      <w:r w:rsidRPr="00533A9A">
        <w:rPr>
          <w:rFonts w:ascii="Verdana" w:hAnsi="Verdana"/>
          <w:sz w:val="22"/>
          <w:szCs w:val="22"/>
        </w:rPr>
        <w:t xml:space="preserve"> pertinentes a fin de que la propuesta pueda ser aceptada y concretada, garantizando que se sigan los procedimientos correspondientes.</w:t>
      </w:r>
    </w:p>
    <w:p w:rsidR="00325969" w:rsidRPr="00533A9A" w:rsidRDefault="00325969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D67943">
      <w:pPr>
        <w:ind w:hanging="284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3</w:t>
      </w:r>
      <w:r w:rsidRPr="00533A9A">
        <w:rPr>
          <w:rFonts w:ascii="Verdana" w:hAnsi="Verdana"/>
          <w:b/>
          <w:sz w:val="22"/>
          <w:szCs w:val="22"/>
        </w:rPr>
        <w:t xml:space="preserve">. Nombramiento de responsable y </w:t>
      </w:r>
      <w:r w:rsidR="001A7B78" w:rsidRPr="00533A9A">
        <w:rPr>
          <w:rFonts w:ascii="Verdana" w:hAnsi="Verdana"/>
          <w:b/>
          <w:sz w:val="22"/>
          <w:szCs w:val="22"/>
        </w:rPr>
        <w:t>funciones</w:t>
      </w:r>
      <w:r w:rsidR="001A7B78" w:rsidRPr="00533A9A">
        <w:rPr>
          <w:rFonts w:ascii="Verdana" w:hAnsi="Verdana"/>
          <w:sz w:val="22"/>
          <w:szCs w:val="22"/>
        </w:rPr>
        <w:t>.</w:t>
      </w:r>
    </w:p>
    <w:p w:rsidR="00AC2174" w:rsidRPr="00533A9A" w:rsidRDefault="00AC2174" w:rsidP="009662DC">
      <w:pPr>
        <w:ind w:left="360"/>
        <w:jc w:val="both"/>
        <w:rPr>
          <w:rFonts w:ascii="Verdana" w:hAnsi="Verdana"/>
          <w:sz w:val="22"/>
          <w:szCs w:val="22"/>
        </w:rPr>
      </w:pPr>
    </w:p>
    <w:p w:rsidR="00AC2174" w:rsidRPr="00533A9A" w:rsidRDefault="004E614C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Todo C</w:t>
      </w:r>
      <w:r w:rsidR="00AC2174" w:rsidRPr="00533A9A">
        <w:rPr>
          <w:rFonts w:ascii="Verdana" w:hAnsi="Verdana"/>
          <w:sz w:val="22"/>
          <w:szCs w:val="22"/>
        </w:rPr>
        <w:t xml:space="preserve">onvenio suscrito por </w:t>
      </w:r>
      <w:smartTag w:uri="urn:schemas-microsoft-com:office:smarttags" w:element="PersonName">
        <w:smartTagPr>
          <w:attr w:name="ProductID" w:val="la Universidad"/>
        </w:smartTagPr>
        <w:r w:rsidR="00AC2174" w:rsidRPr="00533A9A">
          <w:rPr>
            <w:rFonts w:ascii="Verdana" w:hAnsi="Verdana"/>
            <w:sz w:val="22"/>
            <w:szCs w:val="22"/>
          </w:rPr>
          <w:t>la Universidad</w:t>
        </w:r>
      </w:smartTag>
      <w:r w:rsidR="00AC2174" w:rsidRPr="00533A9A">
        <w:rPr>
          <w:rFonts w:ascii="Verdana" w:hAnsi="Verdana"/>
          <w:sz w:val="22"/>
          <w:szCs w:val="22"/>
        </w:rPr>
        <w:t xml:space="preserve"> de El Salvador, deberá tener asignado un responsable para la ejecución </w:t>
      </w:r>
      <w:r w:rsidR="00D67943" w:rsidRPr="00533A9A">
        <w:rPr>
          <w:rFonts w:ascii="Verdana" w:hAnsi="Verdana"/>
          <w:sz w:val="22"/>
          <w:szCs w:val="22"/>
        </w:rPr>
        <w:t>po</w:t>
      </w:r>
      <w:r w:rsidR="00AC2174" w:rsidRPr="00533A9A">
        <w:rPr>
          <w:rFonts w:ascii="Verdana" w:hAnsi="Verdana"/>
          <w:sz w:val="22"/>
          <w:szCs w:val="22"/>
        </w:rPr>
        <w:t xml:space="preserve">r cada institución y deberá quedar plasmado en el </w:t>
      </w:r>
      <w:r w:rsidRPr="00533A9A">
        <w:rPr>
          <w:rFonts w:ascii="Verdana" w:hAnsi="Verdana"/>
          <w:sz w:val="22"/>
          <w:szCs w:val="22"/>
        </w:rPr>
        <w:t>C</w:t>
      </w:r>
      <w:r w:rsidR="00AC2174" w:rsidRPr="00533A9A">
        <w:rPr>
          <w:rFonts w:ascii="Verdana" w:hAnsi="Verdana"/>
          <w:sz w:val="22"/>
          <w:szCs w:val="22"/>
        </w:rPr>
        <w:t xml:space="preserve">onvenio; el responsable por </w:t>
      </w:r>
      <w:smartTag w:uri="urn:schemas-microsoft-com:office:smarttags" w:element="PersonName">
        <w:smartTagPr>
          <w:attr w:name="ProductID" w:val="la UES"/>
        </w:smartTagPr>
        <w:r w:rsidR="00AC2174" w:rsidRPr="00533A9A">
          <w:rPr>
            <w:rFonts w:ascii="Verdana" w:hAnsi="Verdana"/>
            <w:sz w:val="22"/>
            <w:szCs w:val="22"/>
          </w:rPr>
          <w:t>la UES</w:t>
        </w:r>
      </w:smartTag>
      <w:r w:rsidR="00AC2174" w:rsidRPr="00533A9A">
        <w:rPr>
          <w:rFonts w:ascii="Verdana" w:hAnsi="Verdana"/>
          <w:sz w:val="22"/>
          <w:szCs w:val="22"/>
        </w:rPr>
        <w:t xml:space="preserve"> será nombrado por </w:t>
      </w:r>
      <w:smartTag w:uri="urn:schemas-microsoft-com:office:smarttags" w:element="PersonName">
        <w:smartTagPr>
          <w:attr w:name="ProductID" w:val="la Rector￭a"/>
        </w:smartTagPr>
        <w:r w:rsidR="00AC2174" w:rsidRPr="00533A9A">
          <w:rPr>
            <w:rFonts w:ascii="Verdana" w:hAnsi="Verdana"/>
            <w:sz w:val="22"/>
            <w:szCs w:val="22"/>
          </w:rPr>
          <w:t>la Rectoría</w:t>
        </w:r>
      </w:smartTag>
      <w:r w:rsidR="00AC2174" w:rsidRPr="00533A9A">
        <w:rPr>
          <w:rFonts w:ascii="Verdana" w:hAnsi="Verdana"/>
          <w:sz w:val="22"/>
          <w:szCs w:val="22"/>
        </w:rPr>
        <w:t xml:space="preserve"> a sugerencia de la/el decano, o director de escuela, jefe de departamento o unidad académica involucrada, y este deberá tener las funciones mínimas siguientes: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D67943">
      <w:pPr>
        <w:ind w:left="619" w:hanging="335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a)</w:t>
      </w:r>
      <w:r w:rsidRPr="00533A9A">
        <w:rPr>
          <w:rFonts w:ascii="Verdana" w:hAnsi="Verdana"/>
          <w:sz w:val="22"/>
          <w:szCs w:val="22"/>
        </w:rPr>
        <w:t xml:space="preserve"> Elaboración de la propuesta de proyecto, el anexo de actividades   y la memoria de actividades realizadas. Además deberá incluir un informe académico y uno financiero, cuando el caso lo amerite.</w:t>
      </w:r>
    </w:p>
    <w:p w:rsidR="00AC2174" w:rsidRPr="00533A9A" w:rsidRDefault="00AC2174" w:rsidP="00D67943">
      <w:pPr>
        <w:ind w:left="619" w:hanging="335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b)</w:t>
      </w:r>
      <w:r w:rsidRPr="00533A9A">
        <w:rPr>
          <w:rFonts w:ascii="Verdana" w:hAnsi="Verdana"/>
          <w:sz w:val="22"/>
          <w:szCs w:val="22"/>
        </w:rPr>
        <w:t xml:space="preserve"> La coordinación de las actividades que </w:t>
      </w:r>
      <w:r w:rsidR="004E614C" w:rsidRPr="00533A9A">
        <w:rPr>
          <w:rFonts w:ascii="Verdana" w:hAnsi="Verdana"/>
          <w:sz w:val="22"/>
          <w:szCs w:val="22"/>
        </w:rPr>
        <w:t>se desarrollen en el marco del C</w:t>
      </w:r>
      <w:r w:rsidRPr="00533A9A">
        <w:rPr>
          <w:rFonts w:ascii="Verdana" w:hAnsi="Verdana"/>
          <w:sz w:val="22"/>
          <w:szCs w:val="22"/>
        </w:rPr>
        <w:t>onvenio.</w:t>
      </w:r>
    </w:p>
    <w:p w:rsidR="00AC2174" w:rsidRPr="00533A9A" w:rsidRDefault="00AC2174" w:rsidP="00D67943">
      <w:pPr>
        <w:ind w:left="619" w:hanging="335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c)</w:t>
      </w:r>
      <w:r w:rsidRPr="00533A9A">
        <w:rPr>
          <w:rFonts w:ascii="Verdana" w:hAnsi="Verdana"/>
          <w:sz w:val="22"/>
          <w:szCs w:val="22"/>
        </w:rPr>
        <w:t xml:space="preserve"> Deberá coordinar con </w:t>
      </w: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Secretaría</w:t>
        </w:r>
      </w:smartTag>
      <w:r w:rsidRPr="00533A9A">
        <w:rPr>
          <w:rFonts w:ascii="Verdana" w:hAnsi="Verdana"/>
          <w:sz w:val="22"/>
          <w:szCs w:val="22"/>
        </w:rPr>
        <w:t xml:space="preserve"> de Relaciones </w:t>
      </w:r>
      <w:r w:rsidR="004E614C" w:rsidRPr="00533A9A">
        <w:rPr>
          <w:rFonts w:ascii="Verdana" w:hAnsi="Verdana"/>
          <w:sz w:val="22"/>
          <w:szCs w:val="22"/>
        </w:rPr>
        <w:t xml:space="preserve">Nacionales e </w:t>
      </w:r>
      <w:r w:rsidRPr="00533A9A">
        <w:rPr>
          <w:rFonts w:ascii="Verdana" w:hAnsi="Verdana"/>
          <w:sz w:val="22"/>
          <w:szCs w:val="22"/>
        </w:rPr>
        <w:t xml:space="preserve">Internacionales, como ente encargado de dar el seguimiento </w:t>
      </w:r>
      <w:r w:rsidR="004E614C" w:rsidRPr="00533A9A">
        <w:rPr>
          <w:rFonts w:ascii="Verdana" w:hAnsi="Verdana"/>
          <w:sz w:val="22"/>
          <w:szCs w:val="22"/>
        </w:rPr>
        <w:t>al proceso de ejecución de los C</w:t>
      </w:r>
      <w:r w:rsidRPr="00533A9A">
        <w:rPr>
          <w:rFonts w:ascii="Verdana" w:hAnsi="Verdana"/>
          <w:sz w:val="22"/>
          <w:szCs w:val="22"/>
        </w:rPr>
        <w:t>o</w:t>
      </w:r>
      <w:r w:rsidR="004E614C" w:rsidRPr="00533A9A">
        <w:rPr>
          <w:rFonts w:ascii="Verdana" w:hAnsi="Verdana"/>
          <w:sz w:val="22"/>
          <w:szCs w:val="22"/>
        </w:rPr>
        <w:t>nvenios, todo lo que afecte al C</w:t>
      </w:r>
      <w:r w:rsidRPr="00533A9A">
        <w:rPr>
          <w:rFonts w:ascii="Verdana" w:hAnsi="Verdana"/>
          <w:sz w:val="22"/>
          <w:szCs w:val="22"/>
        </w:rPr>
        <w:t xml:space="preserve">onvenio. Cada responsable será designado por el plazo previsto en el </w:t>
      </w:r>
      <w:r w:rsidR="00556018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 y puede  ser removido de su responsabilidad en el momento en el que la administración finalice su periodo, quedando a disposición de las nuevas autoridades su permanencia o no en el cargo.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D67943">
      <w:pPr>
        <w:ind w:hanging="284"/>
        <w:jc w:val="both"/>
        <w:rPr>
          <w:rFonts w:ascii="Verdana" w:hAnsi="Verdana"/>
          <w:b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4.</w:t>
      </w:r>
      <w:r w:rsidR="001A7B78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b/>
          <w:sz w:val="22"/>
          <w:szCs w:val="22"/>
        </w:rPr>
        <w:t>Del seguimiento a los Convenios.</w:t>
      </w:r>
    </w:p>
    <w:p w:rsidR="00AC2174" w:rsidRPr="00533A9A" w:rsidRDefault="00AC2174" w:rsidP="009662DC">
      <w:pPr>
        <w:jc w:val="both"/>
        <w:rPr>
          <w:rFonts w:ascii="Verdana" w:hAnsi="Verdana"/>
          <w:b/>
          <w:sz w:val="22"/>
          <w:szCs w:val="22"/>
        </w:rPr>
      </w:pPr>
    </w:p>
    <w:p w:rsidR="00AC2174" w:rsidRPr="00533A9A" w:rsidRDefault="003B3897" w:rsidP="009662DC">
      <w:pPr>
        <w:jc w:val="both"/>
        <w:rPr>
          <w:rFonts w:ascii="Verdana" w:hAnsi="Verdana"/>
          <w:sz w:val="22"/>
          <w:szCs w:val="22"/>
        </w:rPr>
      </w:pPr>
      <w:smartTag w:uri="urn:schemas-microsoft-com:office:smarttags" w:element="PersonName">
        <w:smartTagPr>
          <w:attr w:name="ProductID" w:val="la Secretar￭a"/>
        </w:smartTagPr>
        <w:r w:rsidRPr="00533A9A">
          <w:rPr>
            <w:rFonts w:ascii="Verdana" w:hAnsi="Verdana"/>
            <w:sz w:val="22"/>
            <w:szCs w:val="22"/>
          </w:rPr>
          <w:t>La Secretarí</w:t>
        </w:r>
        <w:r w:rsidR="00AC2174" w:rsidRPr="00533A9A">
          <w:rPr>
            <w:rFonts w:ascii="Verdana" w:hAnsi="Verdana"/>
            <w:sz w:val="22"/>
            <w:szCs w:val="22"/>
          </w:rPr>
          <w:t>a</w:t>
        </w:r>
      </w:smartTag>
      <w:r w:rsidR="00AC2174" w:rsidRPr="00533A9A">
        <w:rPr>
          <w:rFonts w:ascii="Verdana" w:hAnsi="Verdana"/>
          <w:sz w:val="22"/>
          <w:szCs w:val="22"/>
        </w:rPr>
        <w:t xml:space="preserve"> de Relaciones Nacionales e Internacionales deberá aparecer en l</w:t>
      </w:r>
      <w:r w:rsidRPr="00533A9A">
        <w:rPr>
          <w:rFonts w:ascii="Verdana" w:hAnsi="Verdana"/>
          <w:sz w:val="22"/>
          <w:szCs w:val="22"/>
        </w:rPr>
        <w:t>os C</w:t>
      </w:r>
      <w:r w:rsidR="00AC2174" w:rsidRPr="00533A9A">
        <w:rPr>
          <w:rFonts w:ascii="Verdana" w:hAnsi="Verdana"/>
          <w:sz w:val="22"/>
          <w:szCs w:val="22"/>
        </w:rPr>
        <w:t>onvenios como la unidad encargada de dar seg</w:t>
      </w:r>
      <w:r w:rsidRPr="00533A9A">
        <w:rPr>
          <w:rFonts w:ascii="Verdana" w:hAnsi="Verdana"/>
          <w:sz w:val="22"/>
          <w:szCs w:val="22"/>
        </w:rPr>
        <w:t>uimiento a la ejecución de los C</w:t>
      </w:r>
      <w:r w:rsidR="00AC2174" w:rsidRPr="00533A9A">
        <w:rPr>
          <w:rFonts w:ascii="Verdana" w:hAnsi="Verdana"/>
          <w:sz w:val="22"/>
          <w:szCs w:val="22"/>
        </w:rPr>
        <w:t>onvenios y deberá presentar un informe anual de la ejecución del mismo.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D67943">
      <w:pPr>
        <w:ind w:hanging="284"/>
        <w:jc w:val="both"/>
        <w:rPr>
          <w:rFonts w:ascii="Verdana" w:hAnsi="Verdana"/>
          <w:b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5.</w:t>
      </w:r>
      <w:r w:rsidR="001A7B78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b/>
          <w:sz w:val="22"/>
          <w:szCs w:val="22"/>
        </w:rPr>
        <w:t>Contenido básico del Convenio.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D91A83" w:rsidP="009662DC">
      <w:pPr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Toda propuesta o borrador de C</w:t>
      </w:r>
      <w:r w:rsidR="00AC2174" w:rsidRPr="00533A9A">
        <w:rPr>
          <w:rFonts w:ascii="Verdana" w:hAnsi="Verdana"/>
          <w:sz w:val="22"/>
          <w:szCs w:val="22"/>
        </w:rPr>
        <w:t>onvenio deberá contemplar la siguiente información:</w:t>
      </w:r>
    </w:p>
    <w:p w:rsidR="00D67943" w:rsidRPr="00533A9A" w:rsidRDefault="00D67943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D67943" w:rsidP="00DE1720">
      <w:pPr>
        <w:tabs>
          <w:tab w:val="left" w:pos="284"/>
        </w:tabs>
        <w:jc w:val="both"/>
        <w:rPr>
          <w:rFonts w:ascii="Verdana" w:hAnsi="Verdana"/>
          <w:b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a.</w:t>
      </w:r>
      <w:r w:rsidR="00AC2174" w:rsidRPr="00533A9A">
        <w:rPr>
          <w:rFonts w:ascii="Verdana" w:hAnsi="Verdana"/>
          <w:sz w:val="22"/>
          <w:szCs w:val="22"/>
        </w:rPr>
        <w:t xml:space="preserve"> </w:t>
      </w:r>
      <w:r w:rsidR="00AC2174" w:rsidRPr="00533A9A">
        <w:rPr>
          <w:rFonts w:ascii="Verdana" w:hAnsi="Verdana"/>
          <w:b/>
          <w:sz w:val="22"/>
          <w:szCs w:val="22"/>
        </w:rPr>
        <w:t>Datos de las instituciones firmantes:</w:t>
      </w:r>
    </w:p>
    <w:p w:rsidR="00AC2174" w:rsidRPr="00533A9A" w:rsidRDefault="00AC2174" w:rsidP="009662DC">
      <w:pPr>
        <w:jc w:val="both"/>
        <w:rPr>
          <w:rFonts w:ascii="Verdana" w:hAnsi="Verdana"/>
          <w:b/>
          <w:sz w:val="22"/>
          <w:szCs w:val="22"/>
        </w:rPr>
      </w:pPr>
    </w:p>
    <w:p w:rsidR="00AC2174" w:rsidRPr="00533A9A" w:rsidRDefault="00AC2174" w:rsidP="00D67943">
      <w:pPr>
        <w:numPr>
          <w:ilvl w:val="1"/>
          <w:numId w:val="6"/>
        </w:numPr>
        <w:tabs>
          <w:tab w:val="clear" w:pos="1440"/>
          <w:tab w:val="num" w:pos="851"/>
        </w:tabs>
        <w:ind w:hanging="873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Nombre completo de la institución;</w:t>
      </w:r>
    </w:p>
    <w:p w:rsidR="00AC2174" w:rsidRPr="00533A9A" w:rsidRDefault="00AC2174" w:rsidP="00D67943">
      <w:pPr>
        <w:numPr>
          <w:ilvl w:val="1"/>
          <w:numId w:val="6"/>
        </w:numPr>
        <w:tabs>
          <w:tab w:val="clear" w:pos="1440"/>
          <w:tab w:val="num" w:pos="851"/>
        </w:tabs>
        <w:ind w:left="851" w:hanging="284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Naturaleza de la institución (pública o privada, corporación, fundación, etc.); </w:t>
      </w:r>
    </w:p>
    <w:p w:rsidR="00AC2174" w:rsidRPr="00533A9A" w:rsidRDefault="00AC2174" w:rsidP="00D67943">
      <w:pPr>
        <w:numPr>
          <w:ilvl w:val="1"/>
          <w:numId w:val="6"/>
        </w:numPr>
        <w:tabs>
          <w:tab w:val="clear" w:pos="1440"/>
          <w:tab w:val="num" w:pos="851"/>
        </w:tabs>
        <w:ind w:hanging="873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Nombre del representante legal, cargo y profesión;</w:t>
      </w:r>
    </w:p>
    <w:p w:rsidR="00AC2174" w:rsidRPr="00533A9A" w:rsidRDefault="00AC2174" w:rsidP="00D67943">
      <w:pPr>
        <w:numPr>
          <w:ilvl w:val="1"/>
          <w:numId w:val="6"/>
        </w:numPr>
        <w:tabs>
          <w:tab w:val="clear" w:pos="1440"/>
          <w:tab w:val="num" w:pos="851"/>
        </w:tabs>
        <w:ind w:left="851" w:hanging="284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lastRenderedPageBreak/>
        <w:t>Las generales del representante legal entre ellas, el número de documento identidad, es importantes no olvidar, el número de DUI, etc., pasaporte, cuando no se trate de un nacional;</w:t>
      </w:r>
    </w:p>
    <w:p w:rsidR="00AC2174" w:rsidRPr="00533A9A" w:rsidRDefault="00AC2174" w:rsidP="00D67943">
      <w:pPr>
        <w:numPr>
          <w:ilvl w:val="1"/>
          <w:numId w:val="6"/>
        </w:numPr>
        <w:tabs>
          <w:tab w:val="clear" w:pos="1440"/>
          <w:tab w:val="num" w:pos="851"/>
        </w:tabs>
        <w:ind w:left="851" w:hanging="284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Domicilio de la institución y de su representante legal (usualmente es el mismo) pero se  debe destacar el código postal o bien un número de teléfono directo. </w:t>
      </w:r>
    </w:p>
    <w:p w:rsidR="00AC2174" w:rsidRDefault="00AC2174" w:rsidP="00D67943">
      <w:pPr>
        <w:tabs>
          <w:tab w:val="num" w:pos="851"/>
        </w:tabs>
        <w:ind w:left="1080"/>
        <w:jc w:val="both"/>
        <w:rPr>
          <w:rFonts w:ascii="Verdana" w:hAnsi="Verdana"/>
          <w:sz w:val="22"/>
          <w:szCs w:val="22"/>
        </w:rPr>
      </w:pPr>
    </w:p>
    <w:p w:rsidR="00DE1720" w:rsidRPr="00533A9A" w:rsidRDefault="00AC2174" w:rsidP="00191F33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sz w:val="22"/>
          <w:szCs w:val="22"/>
        </w:rPr>
        <w:t>Motivación</w:t>
      </w:r>
      <w:r w:rsidRPr="00533A9A">
        <w:rPr>
          <w:rFonts w:ascii="Verdana" w:hAnsi="Verdana"/>
          <w:sz w:val="22"/>
          <w:szCs w:val="22"/>
        </w:rPr>
        <w:t>.</w:t>
      </w:r>
    </w:p>
    <w:p w:rsidR="00AC2174" w:rsidRPr="00533A9A" w:rsidRDefault="00191F33" w:rsidP="00191F33">
      <w:pPr>
        <w:ind w:left="284" w:hanging="284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   </w:t>
      </w:r>
      <w:r w:rsidR="00AC2174" w:rsidRPr="00533A9A">
        <w:rPr>
          <w:rFonts w:ascii="Verdana" w:hAnsi="Verdana"/>
          <w:sz w:val="22"/>
          <w:szCs w:val="22"/>
        </w:rPr>
        <w:t xml:space="preserve"> Se deben establecer los motivos por los cuales la</w:t>
      </w:r>
      <w:r w:rsidR="00D91A83" w:rsidRPr="00533A9A">
        <w:rPr>
          <w:rFonts w:ascii="Verdana" w:hAnsi="Verdana"/>
          <w:sz w:val="22"/>
          <w:szCs w:val="22"/>
        </w:rPr>
        <w:t>s instituciones suscribirán el C</w:t>
      </w:r>
      <w:r w:rsidR="00AC2174" w:rsidRPr="00533A9A">
        <w:rPr>
          <w:rFonts w:ascii="Verdana" w:hAnsi="Verdana"/>
          <w:sz w:val="22"/>
          <w:szCs w:val="22"/>
        </w:rPr>
        <w:t>onvenio, e</w:t>
      </w:r>
      <w:r w:rsidR="00D91A83" w:rsidRPr="00533A9A">
        <w:rPr>
          <w:rFonts w:ascii="Verdana" w:hAnsi="Verdana"/>
          <w:sz w:val="22"/>
          <w:szCs w:val="22"/>
        </w:rPr>
        <w:t>specificado  el tipo</w:t>
      </w:r>
      <w:r w:rsidR="00AC2174" w:rsidRPr="00533A9A">
        <w:rPr>
          <w:rFonts w:ascii="Verdana" w:hAnsi="Verdana"/>
          <w:sz w:val="22"/>
          <w:szCs w:val="22"/>
        </w:rPr>
        <w:t>, áreas comprendidas, acuerdos específicos, requisitos y condiciones para la ejecución de actividades previstas. Asimismo, se debe establecer la vigencia del convenio, y esta puede ser de varias formas: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D67943" w:rsidRPr="00533A9A" w:rsidRDefault="00AC2174" w:rsidP="00D67943">
      <w:pPr>
        <w:tabs>
          <w:tab w:val="left" w:pos="7854"/>
        </w:tabs>
        <w:ind w:left="709" w:hanging="425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-De duración indefinida</w:t>
      </w:r>
      <w:r w:rsidRPr="00533A9A">
        <w:rPr>
          <w:rFonts w:ascii="Verdana" w:hAnsi="Verdana"/>
          <w:sz w:val="22"/>
          <w:szCs w:val="22"/>
        </w:rPr>
        <w:t>:</w:t>
      </w:r>
    </w:p>
    <w:p w:rsidR="00AC2174" w:rsidRPr="00533A9A" w:rsidRDefault="00AC2174" w:rsidP="00DE1720">
      <w:pPr>
        <w:tabs>
          <w:tab w:val="left" w:pos="7854"/>
        </w:tabs>
        <w:ind w:left="426" w:hanging="142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 xml:space="preserve"> </w:t>
      </w:r>
      <w:r w:rsidR="00F83236" w:rsidRPr="00533A9A">
        <w:rPr>
          <w:rFonts w:ascii="Verdana" w:hAnsi="Verdana"/>
          <w:sz w:val="22"/>
          <w:szCs w:val="22"/>
        </w:rPr>
        <w:t xml:space="preserve"> </w:t>
      </w:r>
      <w:r w:rsidR="00DE1720" w:rsidRPr="00533A9A">
        <w:rPr>
          <w:rFonts w:ascii="Verdana" w:hAnsi="Verdana"/>
          <w:sz w:val="22"/>
          <w:szCs w:val="22"/>
        </w:rPr>
        <w:t>E</w:t>
      </w:r>
      <w:r w:rsidRPr="00533A9A">
        <w:rPr>
          <w:rFonts w:ascii="Verdana" w:hAnsi="Verdana"/>
          <w:sz w:val="22"/>
          <w:szCs w:val="22"/>
        </w:rPr>
        <w:t xml:space="preserve">n este </w:t>
      </w:r>
      <w:r w:rsidR="00191F33" w:rsidRPr="00533A9A">
        <w:rPr>
          <w:rFonts w:ascii="Verdana" w:hAnsi="Verdana"/>
          <w:sz w:val="22"/>
          <w:szCs w:val="22"/>
        </w:rPr>
        <w:t xml:space="preserve">no </w:t>
      </w:r>
      <w:r w:rsidR="00DE1720" w:rsidRPr="00533A9A">
        <w:rPr>
          <w:rFonts w:ascii="Verdana" w:hAnsi="Verdana"/>
          <w:sz w:val="22"/>
          <w:szCs w:val="22"/>
        </w:rPr>
        <w:t>s</w:t>
      </w:r>
      <w:r w:rsidR="00191F33" w:rsidRPr="00533A9A">
        <w:rPr>
          <w:rFonts w:ascii="Verdana" w:hAnsi="Verdana"/>
          <w:sz w:val="22"/>
          <w:szCs w:val="22"/>
        </w:rPr>
        <w:t xml:space="preserve">e establece plazo de vencimiento y </w:t>
      </w:r>
      <w:r w:rsidRPr="00533A9A">
        <w:rPr>
          <w:rFonts w:ascii="Verdana" w:hAnsi="Verdana"/>
          <w:sz w:val="22"/>
          <w:szCs w:val="22"/>
        </w:rPr>
        <w:t>cualquiera de las  partes podrá poner término al convenio mediante aviso escrito dirigido a la otra parte con una anticipación mínima (sesenta, noventa o más días) ó  la fecha a partir de la cual desee hacer cesar la vigencia del mismo.</w:t>
      </w:r>
    </w:p>
    <w:p w:rsidR="00DE1720" w:rsidRPr="00533A9A" w:rsidRDefault="00DE1720" w:rsidP="00DE1720">
      <w:pPr>
        <w:tabs>
          <w:tab w:val="left" w:pos="7667"/>
        </w:tabs>
        <w:ind w:left="426"/>
        <w:jc w:val="both"/>
        <w:rPr>
          <w:rFonts w:ascii="Verdana" w:hAnsi="Verdana"/>
          <w:b/>
          <w:i/>
          <w:sz w:val="22"/>
          <w:szCs w:val="22"/>
        </w:rPr>
      </w:pPr>
    </w:p>
    <w:p w:rsidR="00F83236" w:rsidRPr="00533A9A" w:rsidRDefault="00AC2174" w:rsidP="00DE1720">
      <w:pPr>
        <w:tabs>
          <w:tab w:val="left" w:pos="7667"/>
        </w:tabs>
        <w:ind w:left="426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De duración definida</w:t>
      </w:r>
      <w:r w:rsidRPr="00533A9A">
        <w:rPr>
          <w:rFonts w:ascii="Verdana" w:hAnsi="Verdana"/>
          <w:sz w:val="22"/>
          <w:szCs w:val="22"/>
        </w:rPr>
        <w:t xml:space="preserve">: </w:t>
      </w:r>
      <w:r w:rsidR="00191F33" w:rsidRPr="00533A9A">
        <w:rPr>
          <w:rFonts w:ascii="Verdana" w:hAnsi="Verdana"/>
          <w:sz w:val="22"/>
          <w:szCs w:val="22"/>
        </w:rPr>
        <w:t xml:space="preserve">Este se suscribe </w:t>
      </w:r>
      <w:r w:rsidRPr="00533A9A">
        <w:rPr>
          <w:rFonts w:ascii="Verdana" w:hAnsi="Verdana"/>
          <w:sz w:val="22"/>
          <w:szCs w:val="22"/>
        </w:rPr>
        <w:t xml:space="preserve">por </w:t>
      </w:r>
      <w:r w:rsidR="00191F33" w:rsidRPr="00533A9A">
        <w:rPr>
          <w:rFonts w:ascii="Verdana" w:hAnsi="Verdana"/>
          <w:sz w:val="22"/>
          <w:szCs w:val="22"/>
        </w:rPr>
        <w:t>un período determinado de años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F83236" w:rsidRPr="00533A9A">
        <w:rPr>
          <w:rFonts w:ascii="Verdana" w:hAnsi="Verdana"/>
          <w:sz w:val="22"/>
          <w:szCs w:val="22"/>
        </w:rPr>
        <w:t>E</w:t>
      </w:r>
      <w:r w:rsidRPr="00533A9A">
        <w:rPr>
          <w:rFonts w:ascii="Verdana" w:hAnsi="Verdana"/>
          <w:sz w:val="22"/>
          <w:szCs w:val="22"/>
        </w:rPr>
        <w:t xml:space="preserve">j: </w:t>
      </w:r>
      <w:r w:rsidR="00F83236" w:rsidRPr="00533A9A">
        <w:rPr>
          <w:rFonts w:ascii="Verdana" w:hAnsi="Verdana"/>
          <w:b/>
          <w:sz w:val="22"/>
          <w:szCs w:val="22"/>
        </w:rPr>
        <w:t>“Dicho Convenio tendrá una vigencia de cuatro años</w:t>
      </w:r>
      <w:r w:rsidRPr="00533A9A">
        <w:rPr>
          <w:rFonts w:ascii="Verdana" w:hAnsi="Verdana"/>
          <w:b/>
          <w:sz w:val="22"/>
          <w:szCs w:val="22"/>
        </w:rPr>
        <w:t>,</w:t>
      </w:r>
      <w:r w:rsidR="00F83236" w:rsidRPr="00533A9A">
        <w:rPr>
          <w:rFonts w:ascii="Verdana" w:hAnsi="Verdana"/>
          <w:b/>
          <w:sz w:val="22"/>
          <w:szCs w:val="22"/>
        </w:rPr>
        <w:t xml:space="preserve"> a partir de la fecha de su suscripción”..;</w:t>
      </w:r>
      <w:r w:rsidRPr="00533A9A">
        <w:rPr>
          <w:rFonts w:ascii="Verdana" w:hAnsi="Verdana"/>
          <w:sz w:val="22"/>
          <w:szCs w:val="22"/>
        </w:rPr>
        <w:t xml:space="preserve"> en este caso se puede acordar la renovación automática </w:t>
      </w:r>
      <w:r w:rsidR="00F83236" w:rsidRPr="00533A9A">
        <w:rPr>
          <w:rFonts w:ascii="Verdana" w:hAnsi="Verdana"/>
          <w:sz w:val="22"/>
          <w:szCs w:val="22"/>
        </w:rPr>
        <w:t xml:space="preserve">ó tácita </w:t>
      </w:r>
      <w:r w:rsidRPr="00533A9A">
        <w:rPr>
          <w:rFonts w:ascii="Verdana" w:hAnsi="Verdana"/>
          <w:sz w:val="22"/>
          <w:szCs w:val="22"/>
        </w:rPr>
        <w:t xml:space="preserve">del </w:t>
      </w:r>
      <w:r w:rsidR="00556018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onvenio; si, con una anticipación mínima </w:t>
      </w:r>
      <w:r w:rsidR="00F83236" w:rsidRPr="00533A9A">
        <w:rPr>
          <w:rFonts w:ascii="Verdana" w:hAnsi="Verdana"/>
          <w:sz w:val="22"/>
          <w:szCs w:val="22"/>
        </w:rPr>
        <w:t xml:space="preserve">de sesenta días, </w:t>
      </w:r>
      <w:r w:rsidRPr="00533A9A">
        <w:rPr>
          <w:rFonts w:ascii="Verdana" w:hAnsi="Verdana"/>
          <w:sz w:val="22"/>
          <w:szCs w:val="22"/>
        </w:rPr>
        <w:t xml:space="preserve">al término de vigencia del mismo ninguna de las partes lo da por terminado; o puede quedar sin </w:t>
      </w:r>
      <w:r w:rsidR="00F83236" w:rsidRPr="00533A9A">
        <w:rPr>
          <w:rFonts w:ascii="Verdana" w:hAnsi="Verdana"/>
          <w:sz w:val="22"/>
          <w:szCs w:val="22"/>
        </w:rPr>
        <w:t>efecto</w:t>
      </w:r>
      <w:r w:rsidRPr="00533A9A">
        <w:rPr>
          <w:rFonts w:ascii="Verdana" w:hAnsi="Verdana"/>
          <w:sz w:val="22"/>
          <w:szCs w:val="22"/>
        </w:rPr>
        <w:t xml:space="preserve">, en cuyo caso el </w:t>
      </w:r>
      <w:r w:rsidR="00556018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onvenio expirará a la llegada del plazo acordado, sin perjuicio de lo cual, las partes pueden volver a suscribir el </w:t>
      </w:r>
      <w:r w:rsidR="00556018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>onvenio si lo desean.</w:t>
      </w:r>
    </w:p>
    <w:p w:rsidR="00AC2174" w:rsidRPr="00533A9A" w:rsidRDefault="00F83236" w:rsidP="00F83236">
      <w:pPr>
        <w:tabs>
          <w:tab w:val="left" w:pos="7667"/>
        </w:tabs>
        <w:ind w:left="426" w:hanging="426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 xml:space="preserve">    </w:t>
      </w:r>
      <w:r w:rsidR="00AC2174" w:rsidRPr="00533A9A">
        <w:rPr>
          <w:rFonts w:ascii="Verdana" w:hAnsi="Verdana"/>
          <w:sz w:val="22"/>
          <w:szCs w:val="22"/>
        </w:rPr>
        <w:t xml:space="preserve"> 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AC2174" w:rsidRPr="00533A9A">
        <w:rPr>
          <w:rFonts w:ascii="Verdana" w:hAnsi="Verdana"/>
          <w:sz w:val="22"/>
          <w:szCs w:val="22"/>
        </w:rPr>
        <w:t>En todos los casos se debe</w:t>
      </w:r>
      <w:r w:rsidRPr="00533A9A">
        <w:rPr>
          <w:rFonts w:ascii="Verdana" w:hAnsi="Verdana"/>
          <w:sz w:val="22"/>
          <w:szCs w:val="22"/>
        </w:rPr>
        <w:t>rán finalizar</w:t>
      </w:r>
      <w:r w:rsidR="00AC2174" w:rsidRPr="00533A9A">
        <w:rPr>
          <w:rFonts w:ascii="Verdana" w:hAnsi="Verdana"/>
          <w:sz w:val="22"/>
          <w:szCs w:val="22"/>
        </w:rPr>
        <w:t xml:space="preserve"> todas aquellas actividades previstas en el </w:t>
      </w:r>
      <w:r w:rsidR="00A34BE7" w:rsidRPr="00533A9A">
        <w:rPr>
          <w:rFonts w:ascii="Verdana" w:hAnsi="Verdana"/>
          <w:sz w:val="22"/>
          <w:szCs w:val="22"/>
        </w:rPr>
        <w:t>C</w:t>
      </w:r>
      <w:r w:rsidR="00AC2174" w:rsidRPr="00533A9A">
        <w:rPr>
          <w:rFonts w:ascii="Verdana" w:hAnsi="Verdana"/>
          <w:sz w:val="22"/>
          <w:szCs w:val="22"/>
        </w:rPr>
        <w:t>onvenio y que a la fecha límite de finalización, éstas aún no se hayan concluido.</w:t>
      </w:r>
    </w:p>
    <w:p w:rsidR="00F83236" w:rsidRPr="00533A9A" w:rsidRDefault="00F83236" w:rsidP="00DE1720">
      <w:pPr>
        <w:ind w:left="426"/>
        <w:jc w:val="both"/>
        <w:rPr>
          <w:rFonts w:ascii="Verdana" w:hAnsi="Verdana"/>
          <w:b/>
          <w:i/>
          <w:sz w:val="22"/>
          <w:szCs w:val="22"/>
        </w:rPr>
      </w:pPr>
    </w:p>
    <w:p w:rsidR="00AC2174" w:rsidRPr="00533A9A" w:rsidRDefault="00AC2174" w:rsidP="00DE1720">
      <w:pPr>
        <w:ind w:left="426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De vigencia vinculada a una actividad específica</w:t>
      </w:r>
      <w:r w:rsidRPr="00533A9A">
        <w:rPr>
          <w:rFonts w:ascii="Verdana" w:hAnsi="Verdana"/>
          <w:sz w:val="22"/>
          <w:szCs w:val="22"/>
        </w:rPr>
        <w:t xml:space="preserve">: Este tipo de </w:t>
      </w:r>
      <w:r w:rsidR="00556018" w:rsidRPr="00533A9A">
        <w:rPr>
          <w:rFonts w:ascii="Verdana" w:hAnsi="Verdana"/>
          <w:sz w:val="22"/>
          <w:szCs w:val="22"/>
        </w:rPr>
        <w:t>C</w:t>
      </w:r>
      <w:r w:rsidRPr="00533A9A">
        <w:rPr>
          <w:rFonts w:ascii="Verdana" w:hAnsi="Verdana"/>
          <w:sz w:val="22"/>
          <w:szCs w:val="22"/>
        </w:rPr>
        <w:t xml:space="preserve">onvenio puede estar amparado a un Convenio Marco de Cooperación, pero también puede ser únicamente para una actividad </w:t>
      </w:r>
      <w:r w:rsidR="001A7B78" w:rsidRPr="00533A9A">
        <w:rPr>
          <w:rFonts w:ascii="Verdana" w:hAnsi="Verdana"/>
          <w:sz w:val="22"/>
          <w:szCs w:val="22"/>
        </w:rPr>
        <w:t>específica</w:t>
      </w:r>
      <w:r w:rsidRPr="00533A9A">
        <w:rPr>
          <w:rFonts w:ascii="Verdana" w:hAnsi="Verdana"/>
          <w:sz w:val="22"/>
          <w:szCs w:val="22"/>
        </w:rPr>
        <w:t>, por ejemplo: a la realización de un proyecto de investigación o de un curso determinado o maestría. Cuando concluye la actividad, el convenio finaliza.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AC2174" w:rsidP="00DE1720">
      <w:pPr>
        <w:ind w:hanging="284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b/>
          <w:i/>
          <w:sz w:val="22"/>
          <w:szCs w:val="22"/>
        </w:rPr>
        <w:t>6. Idiom</w:t>
      </w:r>
      <w:r w:rsidR="00F83236" w:rsidRPr="00533A9A">
        <w:rPr>
          <w:rFonts w:ascii="Verdana" w:hAnsi="Verdana"/>
          <w:b/>
          <w:i/>
          <w:sz w:val="22"/>
          <w:szCs w:val="22"/>
        </w:rPr>
        <w:t>a:</w:t>
      </w:r>
      <w:r w:rsidRPr="00533A9A">
        <w:rPr>
          <w:rFonts w:ascii="Verdana" w:hAnsi="Verdana"/>
          <w:sz w:val="22"/>
          <w:szCs w:val="22"/>
        </w:rPr>
        <w:t xml:space="preserve"> Si la institución con la cual se suscribirá el convenio tiene un idioma di</w:t>
      </w:r>
      <w:r w:rsidR="001A7B78" w:rsidRPr="00533A9A">
        <w:rPr>
          <w:rFonts w:ascii="Verdana" w:hAnsi="Verdana"/>
          <w:sz w:val="22"/>
          <w:szCs w:val="22"/>
        </w:rPr>
        <w:t xml:space="preserve">ferente </w:t>
      </w:r>
      <w:r w:rsidRPr="00533A9A">
        <w:rPr>
          <w:rFonts w:ascii="Verdana" w:hAnsi="Verdana"/>
          <w:sz w:val="22"/>
          <w:szCs w:val="22"/>
        </w:rPr>
        <w:t xml:space="preserve">del español, el convenio debe ser suscrito en ambos idiomas, en textos de igual tenor: en esta eventualidad ambos idiomas son validos y  se firmará </w:t>
      </w:r>
      <w:r w:rsidR="00DE1720" w:rsidRPr="00533A9A">
        <w:rPr>
          <w:rFonts w:ascii="Verdana" w:hAnsi="Verdana"/>
          <w:sz w:val="22"/>
          <w:szCs w:val="22"/>
        </w:rPr>
        <w:t>dos</w:t>
      </w:r>
      <w:r w:rsidRPr="00533A9A">
        <w:rPr>
          <w:rFonts w:ascii="Verdana" w:hAnsi="Verdana"/>
          <w:sz w:val="22"/>
          <w:szCs w:val="22"/>
        </w:rPr>
        <w:t xml:space="preserve"> </w:t>
      </w:r>
      <w:r w:rsidR="00DE1720" w:rsidRPr="00533A9A">
        <w:rPr>
          <w:rFonts w:ascii="Verdana" w:hAnsi="Verdana"/>
          <w:sz w:val="22"/>
          <w:szCs w:val="22"/>
        </w:rPr>
        <w:t>documentos</w:t>
      </w:r>
      <w:r w:rsidRPr="00533A9A">
        <w:rPr>
          <w:rFonts w:ascii="Verdana" w:hAnsi="Verdana"/>
          <w:sz w:val="22"/>
          <w:szCs w:val="22"/>
        </w:rPr>
        <w:t xml:space="preserve"> en ambos idiomas, siempre considerando lo siguiente:</w:t>
      </w:r>
    </w:p>
    <w:p w:rsidR="00AC2174" w:rsidRPr="00533A9A" w:rsidRDefault="00AC2174" w:rsidP="009662DC">
      <w:pPr>
        <w:jc w:val="both"/>
        <w:rPr>
          <w:rFonts w:ascii="Verdana" w:hAnsi="Verdana"/>
          <w:sz w:val="22"/>
          <w:szCs w:val="22"/>
        </w:rPr>
      </w:pPr>
    </w:p>
    <w:p w:rsidR="00AC2174" w:rsidRPr="00533A9A" w:rsidRDefault="00191F33" w:rsidP="00191F33">
      <w:pPr>
        <w:tabs>
          <w:tab w:val="left" w:pos="426"/>
          <w:tab w:val="left" w:pos="7854"/>
        </w:tabs>
        <w:ind w:left="284" w:hanging="142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-</w:t>
      </w:r>
      <w:r w:rsidR="00AC2174" w:rsidRPr="00533A9A">
        <w:rPr>
          <w:rFonts w:ascii="Verdana" w:hAnsi="Verdana"/>
          <w:sz w:val="22"/>
          <w:szCs w:val="22"/>
        </w:rPr>
        <w:t>Que la otra institución envíe el texto en su idioma, el que deberá ser revisado y traducido al español y someterlos a la aprobación previa de la otra institución para su posterior suscripción; o</w:t>
      </w:r>
    </w:p>
    <w:p w:rsidR="00AC2174" w:rsidRPr="00533A9A" w:rsidRDefault="00AC2174" w:rsidP="00191F33">
      <w:pPr>
        <w:ind w:left="284" w:hanging="142"/>
        <w:jc w:val="both"/>
        <w:rPr>
          <w:rFonts w:ascii="Verdana" w:hAnsi="Verdana"/>
          <w:sz w:val="22"/>
          <w:szCs w:val="22"/>
        </w:rPr>
      </w:pPr>
      <w:r w:rsidRPr="00533A9A">
        <w:rPr>
          <w:rFonts w:ascii="Verdana" w:hAnsi="Verdana"/>
          <w:sz w:val="22"/>
          <w:szCs w:val="22"/>
        </w:rPr>
        <w:t>- Cuando los Convenios se suscriban entre institucione</w:t>
      </w:r>
      <w:r w:rsidR="004904E5" w:rsidRPr="00533A9A">
        <w:rPr>
          <w:rFonts w:ascii="Verdana" w:hAnsi="Verdana"/>
          <w:sz w:val="22"/>
          <w:szCs w:val="22"/>
        </w:rPr>
        <w:t>s con el mismo idioma, nuestra U</w:t>
      </w:r>
      <w:r w:rsidRPr="00533A9A">
        <w:rPr>
          <w:rFonts w:ascii="Verdana" w:hAnsi="Verdana"/>
          <w:sz w:val="22"/>
          <w:szCs w:val="22"/>
        </w:rPr>
        <w:t>niversida</w:t>
      </w:r>
      <w:r w:rsidR="004904E5" w:rsidRPr="00533A9A">
        <w:rPr>
          <w:rFonts w:ascii="Verdana" w:hAnsi="Verdana"/>
          <w:sz w:val="22"/>
          <w:szCs w:val="22"/>
        </w:rPr>
        <w:t>d deberá elaborar el texto del C</w:t>
      </w:r>
      <w:r w:rsidRPr="00533A9A">
        <w:rPr>
          <w:rFonts w:ascii="Verdana" w:hAnsi="Verdana"/>
          <w:sz w:val="22"/>
          <w:szCs w:val="22"/>
        </w:rPr>
        <w:t>onvenio en español y, siempre someterlos a la aprobación previa de la otra institución.</w:t>
      </w:r>
    </w:p>
    <w:p w:rsidR="00AC2174" w:rsidRPr="00533A9A" w:rsidRDefault="00AC2174" w:rsidP="00191F33">
      <w:pPr>
        <w:ind w:left="284" w:hanging="142"/>
        <w:jc w:val="both"/>
        <w:rPr>
          <w:rFonts w:ascii="Verdana" w:hAnsi="Verdana" w:cs="Arial"/>
          <w:sz w:val="22"/>
          <w:szCs w:val="22"/>
        </w:rPr>
      </w:pPr>
    </w:p>
    <w:p w:rsidR="00AC2174" w:rsidRPr="00533A9A" w:rsidRDefault="00AC2174" w:rsidP="00533A9A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 w:rsidRPr="00533A9A">
        <w:rPr>
          <w:rFonts w:ascii="Verdana" w:hAnsi="Verdana"/>
          <w:i/>
          <w:sz w:val="28"/>
          <w:szCs w:val="28"/>
        </w:rPr>
        <w:lastRenderedPageBreak/>
        <w:pict>
          <v:shape id="_x0000_s1033" type="#_x0000_t202" style="position:absolute;left:0;text-align:left;margin-left:-28.05pt;margin-top:23.25pt;width:514pt;height:44.75pt;z-index:8;mso-wrap-distance-left:9.05pt;mso-wrap-distance-right:9.05pt" stroked="f">
            <v:fill opacity="0" color2="black"/>
            <v:textbox inset="0,0,0,0">
              <w:txbxContent>
                <w:p w:rsidR="00AC2174" w:rsidRDefault="00AC2174">
                  <w:pPr>
                    <w:shd w:val="clear" w:color="auto" w:fill="FFFFFF"/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sz w:val="24"/>
                      <w:szCs w:val="24"/>
                    </w:rPr>
                    <w:t xml:space="preserve">FORMULARIO PARA </w:t>
                  </w:r>
                  <w:smartTag w:uri="urn:schemas-microsoft-com:office:smarttags" w:element="PersonName">
                    <w:smartTagPr>
                      <w:attr w:name="ProductID" w:val="LA TRAMITACIￓN DE"/>
                    </w:smartTagPr>
                    <w:r>
                      <w:rPr>
                        <w:rFonts w:ascii="Arial Black" w:hAnsi="Arial Black"/>
                        <w:sz w:val="24"/>
                        <w:szCs w:val="24"/>
                      </w:rPr>
                      <w:t>LA TRAMITACIÓN DE</w:t>
                    </w:r>
                  </w:smartTag>
                  <w:r>
                    <w:rPr>
                      <w:rFonts w:ascii="Arial Black" w:hAnsi="Arial Black"/>
                      <w:sz w:val="24"/>
                      <w:szCs w:val="24"/>
                    </w:rPr>
                    <w:t xml:space="preserve"> CONVENIOS NACIONALES E INTERNACIONALES</w:t>
                  </w:r>
                </w:p>
              </w:txbxContent>
            </v:textbox>
            <w10:wrap type="square"/>
          </v:shape>
        </w:pict>
      </w:r>
      <w:r w:rsidRPr="00533A9A">
        <w:rPr>
          <w:rFonts w:ascii="Verdana" w:hAnsi="Verdana"/>
          <w:b/>
          <w:i/>
          <w:sz w:val="28"/>
          <w:szCs w:val="28"/>
          <w:u w:val="single"/>
        </w:rPr>
        <w:t>ANEXO Nº 1</w:t>
      </w:r>
    </w:p>
    <w:p w:rsidR="00AC2174" w:rsidRPr="00191F33" w:rsidRDefault="00AC2174" w:rsidP="009662DC">
      <w:pPr>
        <w:jc w:val="both"/>
        <w:rPr>
          <w:lang w:val="es-MX"/>
        </w:rPr>
      </w:pPr>
      <w:r w:rsidRPr="009662DC">
        <w:rPr>
          <w:lang w:val="es-MX"/>
        </w:rPr>
        <w:t xml:space="preserve"> </w:t>
      </w:r>
      <w:r w:rsidRPr="009662DC">
        <w:pict>
          <v:shape id="_x0000_s1032" type="#_x0000_t202" style="position:absolute;left:0;text-align:left;margin-left:168.3pt;margin-top:1.65pt;width:134.75pt;height:26.75pt;z-index:7;mso-wrap-distance-left:9.05pt;mso-wrap-distance-right:9.05pt;mso-position-horizontal-relative:text;mso-position-vertical-relative:text" stroked="f">
            <v:fill opacity="0" color2="black"/>
            <v:textbox style="mso-next-textbox:#_x0000_s1032" inset="0,0,0,0">
              <w:txbxContent>
                <w:p w:rsidR="00AC2174" w:rsidRPr="00191F33" w:rsidRDefault="00AC2174" w:rsidP="00191F33"/>
              </w:txbxContent>
            </v:textbox>
            <w10:wrap type="square"/>
          </v:shape>
        </w:pict>
      </w:r>
    </w:p>
    <w:p w:rsidR="00AC2174" w:rsidRPr="00191F33" w:rsidRDefault="00AC2174" w:rsidP="009662DC">
      <w:pPr>
        <w:pBdr>
          <w:bottom w:val="single" w:sz="8" w:space="1" w:color="000000"/>
        </w:pBd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1. NOMBRE DE </w:t>
      </w:r>
      <w:smartTag w:uri="urn:schemas-microsoft-com:office:smarttags" w:element="PersonName">
        <w:smartTagPr>
          <w:attr w:name="ProductID" w:val="LA FACULTAD OUNIDAD"/>
        </w:smartTagPr>
        <w:r w:rsidRPr="00191F33">
          <w:rPr>
            <w:rFonts w:ascii="Verdana" w:hAnsi="Verdana"/>
            <w:sz w:val="21"/>
            <w:szCs w:val="21"/>
          </w:rPr>
          <w:t>LA FACULTAD OUNIDAD</w:t>
        </w:r>
      </w:smartTag>
      <w:r w:rsidRPr="00191F33">
        <w:rPr>
          <w:rFonts w:ascii="Verdana" w:hAnsi="Verdana"/>
          <w:sz w:val="21"/>
          <w:szCs w:val="21"/>
        </w:rPr>
        <w:t xml:space="preserve"> SOLICITANTE: </w:t>
      </w:r>
    </w:p>
    <w:p w:rsidR="00AC2174" w:rsidRPr="00191F33" w:rsidRDefault="00AC2174" w:rsidP="009662DC">
      <w:pPr>
        <w:pBdr>
          <w:bottom w:val="single" w:sz="8" w:space="1" w:color="000000"/>
        </w:pBd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pBdr>
          <w:bottom w:val="single" w:sz="8" w:space="1" w:color="000000"/>
        </w:pBd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2. NOMBRE DE </w:t>
      </w:r>
      <w:smartTag w:uri="urn:schemas-microsoft-com:office:smarttags" w:element="PersonName">
        <w:smartTagPr>
          <w:attr w:name="ProductID" w:val="LA PERSONA QUE"/>
        </w:smartTagPr>
        <w:r w:rsidRPr="00191F33">
          <w:rPr>
            <w:rFonts w:ascii="Verdana" w:hAnsi="Verdana"/>
            <w:sz w:val="21"/>
            <w:szCs w:val="21"/>
          </w:rPr>
          <w:t>LA PERSONA QUE</w:t>
        </w:r>
      </w:smartTag>
      <w:r w:rsidRPr="00191F33">
        <w:rPr>
          <w:rFonts w:ascii="Verdana" w:hAnsi="Verdana"/>
          <w:sz w:val="21"/>
          <w:szCs w:val="21"/>
        </w:rPr>
        <w:t xml:space="preserve"> SOLIC</w:t>
      </w:r>
      <w:r w:rsidR="00191F33">
        <w:rPr>
          <w:rFonts w:ascii="Verdana" w:hAnsi="Verdana"/>
          <w:sz w:val="21"/>
          <w:szCs w:val="21"/>
        </w:rPr>
        <w:t>I</w:t>
      </w:r>
      <w:r w:rsidRPr="00191F33">
        <w:rPr>
          <w:rFonts w:ascii="Verdana" w:hAnsi="Verdana"/>
          <w:sz w:val="21"/>
          <w:szCs w:val="21"/>
        </w:rPr>
        <w:t>TA EL TRAMITE</w:t>
      </w:r>
    </w:p>
    <w:p w:rsidR="00AC2174" w:rsidRPr="00191F33" w:rsidRDefault="00AC2174" w:rsidP="009662DC">
      <w:pPr>
        <w:pBdr>
          <w:bottom w:val="single" w:sz="8" w:space="1" w:color="000000"/>
        </w:pBd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3. CARGO QUE OCUPA EL/</w:t>
      </w:r>
      <w:smartTag w:uri="urn:schemas-microsoft-com:office:smarttags" w:element="PersonName">
        <w:smartTagPr>
          <w:attr w:name="ProductID" w:val="LA SOLICITANTE"/>
        </w:smartTagPr>
        <w:r w:rsidRPr="00191F33">
          <w:rPr>
            <w:rFonts w:ascii="Verdana" w:hAnsi="Verdana"/>
            <w:sz w:val="21"/>
            <w:szCs w:val="21"/>
          </w:rPr>
          <w:t>LA SOLICITANTE</w:t>
        </w:r>
      </w:smartTag>
      <w:r w:rsidRPr="00191F33">
        <w:rPr>
          <w:rFonts w:ascii="Verdana" w:hAnsi="Verdana"/>
          <w:sz w:val="21"/>
          <w:szCs w:val="21"/>
        </w:rPr>
        <w:t xml:space="preserve">: </w:t>
      </w:r>
    </w:p>
    <w:p w:rsidR="00AC2174" w:rsidRPr="00191F33" w:rsidRDefault="00AC2174" w:rsidP="009662DC">
      <w:pPr>
        <w:ind w:hanging="2685"/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</w:t>
      </w:r>
      <w:r w:rsidR="00533A9A">
        <w:rPr>
          <w:rFonts w:ascii="Verdana" w:hAnsi="Verdana"/>
          <w:sz w:val="21"/>
          <w:szCs w:val="21"/>
        </w:rPr>
        <w:t>_</w:t>
      </w:r>
      <w:r w:rsidRPr="00191F33">
        <w:rPr>
          <w:rFonts w:ascii="Verdana" w:hAnsi="Verdana"/>
          <w:sz w:val="21"/>
          <w:szCs w:val="21"/>
        </w:rPr>
        <w:t>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533A9A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DIRECCIÓN:____________________________________________</w:t>
      </w:r>
      <w:r w:rsidR="00533A9A">
        <w:rPr>
          <w:rFonts w:ascii="Verdana" w:hAnsi="Verdana"/>
          <w:sz w:val="21"/>
          <w:szCs w:val="21"/>
        </w:rPr>
        <w:t>_</w:t>
      </w:r>
      <w:r w:rsidRPr="00191F33">
        <w:rPr>
          <w:rFonts w:ascii="Verdana" w:hAnsi="Verdana"/>
          <w:sz w:val="21"/>
          <w:szCs w:val="21"/>
        </w:rPr>
        <w:t>___________</w:t>
      </w:r>
    </w:p>
    <w:p w:rsidR="00533A9A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TELÉFONO:______________________________________________</w:t>
      </w:r>
      <w:r w:rsidR="00533A9A">
        <w:rPr>
          <w:rFonts w:ascii="Verdana" w:hAnsi="Verdana"/>
          <w:sz w:val="21"/>
          <w:szCs w:val="21"/>
        </w:rPr>
        <w:t>_</w:t>
      </w:r>
      <w:r w:rsidRPr="00191F33">
        <w:rPr>
          <w:rFonts w:ascii="Verdana" w:hAnsi="Verdana"/>
          <w:sz w:val="21"/>
          <w:szCs w:val="21"/>
        </w:rPr>
        <w:t>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FAX:______________________________</w:t>
      </w:r>
      <w:r w:rsidR="00533A9A">
        <w:rPr>
          <w:rFonts w:ascii="Verdana" w:hAnsi="Verdana"/>
          <w:sz w:val="21"/>
          <w:szCs w:val="21"/>
        </w:rPr>
        <w:t>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4.</w:t>
      </w:r>
      <w:r w:rsidRPr="00191F33">
        <w:rPr>
          <w:rFonts w:ascii="Verdana" w:hAnsi="Verdana"/>
          <w:sz w:val="21"/>
          <w:szCs w:val="21"/>
        </w:rPr>
        <w:tab/>
        <w:t xml:space="preserve">Tipo de Trámite que solicita:   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  <w:lang w:val="es-ES" w:eastAsia="ar-SA" w:bidi="ar-SA"/>
        </w:rPr>
      </w:pPr>
      <w:r w:rsidRPr="00191F33">
        <w:rPr>
          <w:rFonts w:ascii="Verdana" w:hAnsi="Verdana"/>
        </w:rPr>
        <w:pict>
          <v:shape id="_x0000_s1059" type="#_x0000_t202" style="position:absolute;left:0;text-align:left;margin-left:196.25pt;margin-top:9.6pt;width:93.45pt;height:35.95pt;z-index:12;mso-wrap-distance-left:9.05pt;mso-wrap-distance-right:9.05pt" strokeweight=".5pt">
            <v:fill color2="black"/>
            <v:textbox style="mso-next-textbox:#_x0000_s1059" inset="7.45pt,3.85pt,7.45pt,3.85pt">
              <w:txbxContent>
                <w:p w:rsidR="00AC2174" w:rsidRDefault="00AC2174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MEMORANDUM DE INTENCIÓN</w:t>
                  </w:r>
                </w:p>
              </w:txbxContent>
            </v:textbox>
          </v:shape>
        </w:pict>
      </w:r>
      <w:r w:rsidRPr="00191F33">
        <w:rPr>
          <w:rFonts w:ascii="Verdana" w:hAnsi="Verdana"/>
        </w:rPr>
        <w:pict>
          <v:shape id="_x0000_s1061" type="#_x0000_t202" style="position:absolute;left:0;text-align:left;margin-left:327.15pt;margin-top:9.6pt;width:93.45pt;height:35.95pt;z-index:14;mso-wrap-distance-left:9.05pt;mso-wrap-distance-right:9.05pt" strokeweight=".5pt">
            <v:fill color2="black"/>
            <v:textbox style="mso-next-textbox:#_x0000_s1061" inset="7.45pt,3.85pt,7.45pt,3.85pt">
              <w:txbxContent>
                <w:p w:rsidR="00AC2174" w:rsidRDefault="00AC2174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CONVENIO  MARCO</w:t>
                  </w:r>
                </w:p>
              </w:txbxContent>
            </v:textbox>
          </v:shape>
        </w:pict>
      </w:r>
      <w:r w:rsidRPr="00191F33">
        <w:rPr>
          <w:rFonts w:ascii="Verdana" w:hAnsi="Verdana"/>
        </w:rPr>
        <w:pict>
          <v:shape id="_x0000_s1063" type="#_x0000_t202" style="position:absolute;left:0;text-align:left;margin-left:46.65pt;margin-top:9.6pt;width:102.8pt;height:35.95pt;z-index:16;mso-wrap-distance-left:9.05pt;mso-wrap-distance-right:9.05pt" strokeweight=".5pt">
            <v:fill color2="black"/>
            <v:textbox style="mso-next-textbox:#_x0000_s1063" inset="7.45pt,3.85pt,7.45pt,3.85pt">
              <w:txbxContent>
                <w:p w:rsidR="00AC2174" w:rsidRDefault="00AC2174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CARTA DE ENTENDIMIENTO</w:t>
                  </w:r>
                </w:p>
                <w:p w:rsidR="00AC2174" w:rsidRDefault="00AC2174"/>
              </w:txbxContent>
            </v:textbox>
          </v:shape>
        </w:pic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  <w:lang w:val="es-ES" w:eastAsia="ar-SA" w:bidi="ar-SA"/>
        </w:rPr>
      </w:pPr>
      <w:r w:rsidRPr="00191F33">
        <w:rPr>
          <w:rFonts w:ascii="Verdana" w:hAnsi="Verdana"/>
        </w:rPr>
        <w:pict>
          <v:shape id="_x0000_s1060" type="#_x0000_t202" style="position:absolute;left:0;text-align:left;margin-left:271.05pt;margin-top:-.2pt;width:101.95pt;height:36.5pt;z-index:13;mso-wrap-distance-left:9.05pt;mso-wrap-distance-right:9.05pt" strokeweight=".5pt">
            <v:fill color2="black"/>
            <v:textbox style="mso-next-textbox:#_x0000_s1060" inset="7.45pt,3.85pt,7.45pt,3.85pt">
              <w:txbxContent>
                <w:p w:rsidR="00AC2174" w:rsidRDefault="00AC2174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 PROTOCOLO DE RENOVACIÓN</w:t>
                  </w:r>
                </w:p>
              </w:txbxContent>
            </v:textbox>
          </v:shape>
        </w:pict>
      </w:r>
      <w:r w:rsidRPr="00191F33">
        <w:rPr>
          <w:rFonts w:ascii="Verdana" w:hAnsi="Verdana"/>
        </w:rPr>
        <w:pict>
          <v:shape id="_x0000_s1062" type="#_x0000_t202" style="position:absolute;left:0;text-align:left;margin-left:112.1pt;margin-top:-.2pt;width:93.45pt;height:35.95pt;z-index:15;mso-wrap-distance-left:9.05pt;mso-wrap-distance-right:9.05pt" strokeweight=".5pt">
            <v:fill color2="black"/>
            <v:textbox style="mso-next-textbox:#_x0000_s1062" inset="7.45pt,3.85pt,7.45pt,3.85pt">
              <w:txbxContent>
                <w:p w:rsidR="00AC2174" w:rsidRDefault="00AC2174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CONVENIO  ESPECÍFICO</w:t>
                  </w:r>
                </w:p>
                <w:p w:rsidR="00AC2174" w:rsidRDefault="00AC2174"/>
              </w:txbxContent>
            </v:textbox>
          </v:shape>
        </w:pic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ANTECEDENTES DE </w:t>
      </w:r>
      <w:smartTag w:uri="urn:schemas-microsoft-com:office:smarttags" w:element="PersonName">
        <w:smartTagPr>
          <w:attr w:name="ProductID" w:val="LA INSTITUCIￓN CON"/>
        </w:smartTagPr>
        <w:r w:rsidRPr="00191F33">
          <w:rPr>
            <w:rFonts w:ascii="Verdana" w:hAnsi="Verdana"/>
            <w:sz w:val="21"/>
            <w:szCs w:val="21"/>
          </w:rPr>
          <w:t>LA INSTITUCIÓN CON</w:t>
        </w:r>
      </w:smartTag>
      <w:r w:rsidRPr="00191F33">
        <w:rPr>
          <w:rFonts w:ascii="Verdana" w:hAnsi="Verdana"/>
          <w:sz w:val="21"/>
          <w:szCs w:val="21"/>
        </w:rPr>
        <w:t xml:space="preserve"> </w:t>
      </w:r>
      <w:smartTag w:uri="urn:schemas-microsoft-com:office:smarttags" w:element="PersonName">
        <w:smartTagPr>
          <w:attr w:name="ProductID" w:val="LA QUE SE"/>
        </w:smartTagPr>
        <w:r w:rsidRPr="00191F33">
          <w:rPr>
            <w:rFonts w:ascii="Verdana" w:hAnsi="Verdana"/>
            <w:sz w:val="21"/>
            <w:szCs w:val="21"/>
          </w:rPr>
          <w:t>LA QUE SE</w:t>
        </w:r>
      </w:smartTag>
      <w:r w:rsidRPr="00191F33">
        <w:rPr>
          <w:rFonts w:ascii="Verdana" w:hAnsi="Verdana"/>
          <w:sz w:val="21"/>
          <w:szCs w:val="21"/>
        </w:rPr>
        <w:t xml:space="preserve"> FIRMARA EL DOCUMENTO: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Nombre de </w:t>
      </w:r>
      <w:smartTag w:uri="urn:schemas-microsoft-com:office:smarttags" w:element="PersonName">
        <w:smartTagPr>
          <w:attr w:name="ProductID" w:val="la Instituci￳n"/>
        </w:smartTagPr>
        <w:r w:rsidRPr="00191F33">
          <w:rPr>
            <w:rFonts w:ascii="Verdana" w:hAnsi="Verdana"/>
            <w:sz w:val="21"/>
            <w:szCs w:val="21"/>
          </w:rPr>
          <w:t>la Institución</w:t>
        </w:r>
      </w:smartTag>
      <w:r w:rsidRPr="00191F33">
        <w:rPr>
          <w:rFonts w:ascii="Verdana" w:hAnsi="Verdana"/>
          <w:sz w:val="21"/>
          <w:szCs w:val="21"/>
        </w:rPr>
        <w:t>:</w:t>
      </w:r>
    </w:p>
    <w:p w:rsidR="00D02B27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_________________________________________________________________ Dirección</w:t>
      </w:r>
      <w:r w:rsidR="00D02B2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_______________________________________________________ Teléfono</w:t>
      </w:r>
      <w:r w:rsidR="00D02B2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_________________________________________________________</w:t>
      </w:r>
    </w:p>
    <w:p w:rsidR="00D02B27" w:rsidRDefault="00D02B27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Fax: _</w:t>
      </w:r>
      <w:r w:rsidR="00AC2174" w:rsidRPr="00191F33">
        <w:rPr>
          <w:rFonts w:ascii="Verdana" w:hAnsi="Verdana"/>
          <w:sz w:val="21"/>
          <w:szCs w:val="21"/>
        </w:rPr>
        <w:t>_____________________________________________________________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Nombre del Representante legal: 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_________________________________________________________________ cargo</w:t>
      </w:r>
      <w:r w:rsidR="00A34BE7">
        <w:rPr>
          <w:rFonts w:ascii="Verdana" w:hAnsi="Verdana"/>
          <w:sz w:val="21"/>
          <w:szCs w:val="21"/>
        </w:rPr>
        <w:t>:</w:t>
      </w:r>
      <w:r w:rsidR="00A34BE7" w:rsidRPr="00191F33">
        <w:rPr>
          <w:rFonts w:ascii="Verdana" w:hAnsi="Verdana"/>
          <w:sz w:val="21"/>
          <w:szCs w:val="21"/>
        </w:rPr>
        <w:t xml:space="preserve"> _</w:t>
      </w:r>
      <w:r w:rsidRPr="00191F33">
        <w:rPr>
          <w:rFonts w:ascii="Verdana" w:hAnsi="Verdana"/>
          <w:sz w:val="21"/>
          <w:szCs w:val="21"/>
        </w:rPr>
        <w:t>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País: _____________________________________________________________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e.mail:___________________________________________________________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Edad</w:t>
      </w:r>
      <w:r w:rsidR="00A34BE7">
        <w:rPr>
          <w:rFonts w:ascii="Verdana" w:hAnsi="Verdana"/>
          <w:sz w:val="21"/>
          <w:szCs w:val="21"/>
        </w:rPr>
        <w:t>:</w:t>
      </w:r>
      <w:r w:rsidR="00A34BE7" w:rsidRPr="00191F33">
        <w:rPr>
          <w:rFonts w:ascii="Verdana" w:hAnsi="Verdana"/>
          <w:sz w:val="21"/>
          <w:szCs w:val="21"/>
        </w:rPr>
        <w:t xml:space="preserve"> _</w:t>
      </w:r>
      <w:r w:rsidRPr="00191F33">
        <w:rPr>
          <w:rFonts w:ascii="Verdana" w:hAnsi="Verdana"/>
          <w:sz w:val="21"/>
          <w:szCs w:val="21"/>
        </w:rPr>
        <w:t>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Número de identidad o pasaporte</w:t>
      </w:r>
      <w:r w:rsidR="00A34BE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Personería jurídica otorgada por</w:t>
      </w:r>
      <w:r w:rsidR="00A34BE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Nombre del encargado de  relaciones internacionales o comunicaciones:________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__________________________________________________________________________________________________________________________________</w:t>
      </w: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Dirección</w:t>
      </w:r>
      <w:r w:rsidR="00A34BE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_________________________________________________________________________________________________________________________</w:t>
      </w:r>
    </w:p>
    <w:p w:rsidR="00B22C84" w:rsidRDefault="00B22C84" w:rsidP="009662DC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Teléfono: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fax: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e.mail: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Nombre del académico responsable del convenio</w:t>
      </w:r>
      <w:r w:rsidR="00A34BE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__________________________________________________________________________________________________________________________________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Dirección</w:t>
      </w:r>
      <w:r w:rsidR="00A34BE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_________________________________________________________________________________________________________________________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Teléfono:</w:t>
      </w:r>
      <w:r w:rsidRPr="00191F33">
        <w:rPr>
          <w:rFonts w:ascii="Verdana" w:hAnsi="Verdana"/>
          <w:sz w:val="21"/>
          <w:szCs w:val="21"/>
        </w:rPr>
        <w:tab/>
        <w:t xml:space="preserve">                fax:                e.mail: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Página electrónica</w:t>
      </w:r>
      <w:r w:rsidR="00A34BE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 xml:space="preserve">Ámbito a desarrollarse a través de este </w:t>
      </w:r>
      <w:r w:rsidR="00A34BE7">
        <w:rPr>
          <w:rFonts w:ascii="Verdana" w:hAnsi="Verdana"/>
          <w:sz w:val="21"/>
          <w:szCs w:val="21"/>
        </w:rPr>
        <w:t>C</w:t>
      </w:r>
      <w:r w:rsidRPr="00191F33">
        <w:rPr>
          <w:rFonts w:ascii="Verdana" w:hAnsi="Verdana"/>
          <w:sz w:val="21"/>
          <w:szCs w:val="21"/>
        </w:rPr>
        <w:t>onvenio__________________________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Plan de trabajo que señale</w:t>
      </w:r>
      <w:r w:rsidR="00D02B27" w:rsidRPr="00191F33">
        <w:rPr>
          <w:rFonts w:ascii="Verdana" w:hAnsi="Verdana"/>
          <w:sz w:val="21"/>
          <w:szCs w:val="21"/>
        </w:rPr>
        <w:t>: _</w:t>
      </w:r>
      <w:r w:rsidRPr="00191F33">
        <w:rPr>
          <w:rFonts w:ascii="Verdana" w:hAnsi="Verdana"/>
          <w:sz w:val="21"/>
          <w:szCs w:val="21"/>
        </w:rPr>
        <w:t>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_________________________________________________________________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a) área específica de trabajo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b) objetivos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c) actividades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d) académicos participantes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e) costos estimados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f) requerimientos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  <w:r w:rsidRPr="00191F33">
        <w:rPr>
          <w:rFonts w:ascii="Verdana" w:hAnsi="Verdana"/>
          <w:sz w:val="21"/>
          <w:szCs w:val="21"/>
        </w:rPr>
        <w:t>g) responsable sugerido</w:t>
      </w: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53728E" w:rsidRPr="00191F33" w:rsidRDefault="0053728E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AC2174" w:rsidRPr="00191F33" w:rsidRDefault="00AC2174" w:rsidP="009662DC">
      <w:pPr>
        <w:jc w:val="both"/>
        <w:rPr>
          <w:rFonts w:ascii="Verdana" w:hAnsi="Verdana"/>
          <w:sz w:val="21"/>
          <w:szCs w:val="21"/>
        </w:rPr>
      </w:pPr>
    </w:p>
    <w:p w:rsidR="00C90F44" w:rsidRDefault="00C90F44" w:rsidP="009662DC">
      <w:pPr>
        <w:jc w:val="both"/>
        <w:rPr>
          <w:rFonts w:ascii="Verdana" w:hAnsi="Verdana"/>
          <w:sz w:val="21"/>
          <w:szCs w:val="21"/>
        </w:rPr>
      </w:pPr>
    </w:p>
    <w:p w:rsidR="00FC1A3C" w:rsidRPr="009662DC" w:rsidRDefault="00325969" w:rsidP="009662DC">
      <w:pPr>
        <w:jc w:val="both"/>
        <w:rPr>
          <w:rFonts w:ascii="Verdana" w:hAnsi="Verdana"/>
          <w:sz w:val="21"/>
          <w:szCs w:val="21"/>
        </w:rPr>
      </w:pPr>
      <w:r w:rsidRPr="009662DC">
        <w:pict>
          <v:shape id="_x0000_s1070" type="#_x0000_t202" style="position:absolute;left:0;text-align:left;margin-left:-41.5pt;margin-top:16.3pt;width:529.85pt;height:41.85pt;z-index:23;mso-wrap-distance-left:9.05pt;mso-wrap-distance-right:9.05pt" fillcolor="#0084d1" stroked="f">
            <v:fill color2="#ff7b2e"/>
            <v:textbox inset="0,0,0,0">
              <w:txbxContent>
                <w:p w:rsidR="00AC2174" w:rsidRPr="00B22C84" w:rsidRDefault="00AC2174">
                  <w:pPr>
                    <w:jc w:val="both"/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  <w:lang w:val="pt-BR"/>
                    </w:rPr>
                  </w:pPr>
                  <w:r w:rsidRPr="00B22C84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  <w:lang w:val="pt-BR"/>
                    </w:rPr>
                    <w:t>FORMATOS DE CONVENIO NACIONAL E INTERNACIONAL, ADENDUM,</w:t>
                  </w:r>
                  <w:r w:rsidR="00B22C84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  <w:lang w:val="pt-BR"/>
                    </w:rPr>
                    <w:t xml:space="preserve"> </w:t>
                  </w:r>
                  <w:r w:rsidRPr="00B22C84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  <w:lang w:val="pt-BR"/>
                    </w:rPr>
                    <w:t>CARTA DE INTENCIONES, MEMORANDUM DE ENTENDIMIENTO, PROTOCOLO DE RENOVACIÓN</w:t>
                  </w:r>
                  <w:r w:rsidR="00FD701F" w:rsidRPr="00B22C84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  <w:lang w:val="pt-BR"/>
                    </w:rPr>
                    <w:t xml:space="preserve"> </w:t>
                  </w:r>
                  <w:r w:rsidRPr="00B22C84">
                    <w:rPr>
                      <w:rFonts w:ascii="Verdana" w:hAnsi="Verdana"/>
                      <w:b/>
                      <w:color w:val="FFFFFF"/>
                      <w:sz w:val="22"/>
                      <w:szCs w:val="22"/>
                      <w:lang w:val="pt-BR"/>
                    </w:rPr>
                    <w:t>O AMPLIACION DE CONVENIO</w:t>
                  </w:r>
                </w:p>
                <w:p w:rsidR="00AC2174" w:rsidRPr="00B22C84" w:rsidRDefault="00AC2174">
                  <w:pPr>
                    <w:jc w:val="center"/>
                    <w:rPr>
                      <w:rFonts w:ascii="Verdana" w:hAnsi="Verdana"/>
                      <w:b/>
                      <w:color w:val="000000"/>
                      <w:sz w:val="22"/>
                    </w:rPr>
                  </w:pPr>
                  <w:r w:rsidRPr="00B22C84">
                    <w:rPr>
                      <w:rFonts w:ascii="Verdana" w:hAnsi="Verdana"/>
                      <w:b/>
                      <w:color w:val="000000"/>
                      <w:sz w:val="22"/>
                    </w:rPr>
                    <w:t xml:space="preserve">   </w:t>
                  </w:r>
                </w:p>
              </w:txbxContent>
            </v:textbox>
            <w10:wrap type="square"/>
          </v:shape>
        </w:pict>
      </w:r>
      <w:r w:rsidR="00FC1A3C" w:rsidRPr="009662DC">
        <w:pict>
          <v:shape id="_x0000_s1035" type="#_x0000_t202" style="position:absolute;left:0;text-align:left;margin-left:156.25pt;margin-top:-24.9pt;width:158.7pt;height:26.75pt;z-index:9;mso-wrap-distance-left:9.05pt;mso-wrap-distance-right:9.05pt" stroked="f">
            <v:fill opacity="0" color2="black"/>
            <v:textbox inset="0,0,0,0">
              <w:txbxContent>
                <w:p w:rsidR="00AC2174" w:rsidRPr="00B22C84" w:rsidRDefault="00AC2174">
                  <w:pPr>
                    <w:rPr>
                      <w:rFonts w:ascii="Verdana" w:hAnsi="Verdana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color w:val="003366"/>
                      <w:sz w:val="30"/>
                    </w:rPr>
                    <w:t xml:space="preserve">    </w:t>
                  </w:r>
                  <w:r w:rsidRPr="00B22C84">
                    <w:rPr>
                      <w:rFonts w:ascii="Verdana" w:hAnsi="Verdana"/>
                      <w:b/>
                      <w:color w:val="003366"/>
                      <w:sz w:val="28"/>
                      <w:szCs w:val="28"/>
                    </w:rPr>
                    <w:t>ANEXO Nº 2</w:t>
                  </w:r>
                </w:p>
                <w:p w:rsidR="00AC2174" w:rsidRDefault="00AC2174">
                  <w:pPr>
                    <w:rPr>
                      <w:color w:val="003366"/>
                      <w:sz w:val="30"/>
                    </w:rPr>
                  </w:pPr>
                </w:p>
                <w:p w:rsidR="00AC2174" w:rsidRDefault="00AC2174"/>
              </w:txbxContent>
            </v:textbox>
            <w10:wrap type="square"/>
          </v:shape>
        </w:pict>
      </w:r>
    </w:p>
    <w:p w:rsidR="00AC2174" w:rsidRPr="009662DC" w:rsidRDefault="00FC1A3C" w:rsidP="009662DC">
      <w:pPr>
        <w:tabs>
          <w:tab w:val="left" w:pos="1580"/>
        </w:tabs>
        <w:jc w:val="both"/>
        <w:rPr>
          <w:b/>
          <w:bCs/>
          <w:sz w:val="28"/>
        </w:rPr>
      </w:pPr>
      <w:r w:rsidRPr="009662DC">
        <w:pict>
          <v:shape id="_x0000_s1067" type="#_x0000_t202" style="position:absolute;left:0;text-align:left;margin-left:385.5pt;margin-top:55.45pt;width:54.75pt;height:81.75pt;z-index:20;mso-wrap-distance-left:9.05pt;mso-wrap-distance-right:9.05pt" strokeweight=".5pt">
            <v:fill color2="black"/>
            <v:textbox style="mso-next-textbox:#_x0000_s1067"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  <w:r w:rsidRPr="009662DC">
        <w:pict>
          <v:shape id="_x0000_s1066" type="#_x0000_t202" style="position:absolute;left:0;text-align:left;margin-left:16.65pt;margin-top:55.45pt;width:54.75pt;height:81.75pt;z-index:19;mso-wrap-distance-left:9.05pt;mso-wrap-distance-right:9.05pt" strokeweight=".5pt">
            <v:fill color2="black"/>
            <v:textbox style="mso-next-textbox:#_x0000_s1066"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  <w:r w:rsidRPr="009662DC">
        <w:rPr>
          <w:rFonts w:ascii="Verdana" w:hAnsi="Verdana"/>
          <w:sz w:val="21"/>
          <w:szCs w:val="21"/>
        </w:rPr>
        <w:tab/>
      </w:r>
    </w:p>
    <w:p w:rsidR="00AC2174" w:rsidRPr="009662DC" w:rsidRDefault="00AC2174" w:rsidP="009662DC">
      <w:pPr>
        <w:tabs>
          <w:tab w:val="left" w:pos="2520"/>
        </w:tabs>
        <w:jc w:val="both"/>
        <w:rPr>
          <w:b/>
          <w:bCs/>
          <w:sz w:val="28"/>
          <w:lang w:val="es-ES" w:eastAsia="ar-SA" w:bidi="ar-SA"/>
        </w:rPr>
      </w:pPr>
    </w:p>
    <w:p w:rsidR="00AC2174" w:rsidRPr="009662DC" w:rsidRDefault="00AC2174" w:rsidP="009662DC">
      <w:pPr>
        <w:tabs>
          <w:tab w:val="left" w:pos="2520"/>
        </w:tabs>
        <w:jc w:val="both"/>
        <w:rPr>
          <w:b/>
          <w:bCs/>
          <w:sz w:val="28"/>
        </w:rPr>
      </w:pPr>
    </w:p>
    <w:p w:rsidR="00AC2174" w:rsidRPr="009662DC" w:rsidRDefault="00AC2174" w:rsidP="009662DC">
      <w:pPr>
        <w:tabs>
          <w:tab w:val="left" w:pos="2520"/>
        </w:tabs>
        <w:jc w:val="both"/>
        <w:rPr>
          <w:b/>
          <w:bCs/>
          <w:sz w:val="28"/>
        </w:rPr>
      </w:pPr>
    </w:p>
    <w:p w:rsidR="00AC2174" w:rsidRPr="003967BD" w:rsidRDefault="003967BD" w:rsidP="003967BD">
      <w:pPr>
        <w:tabs>
          <w:tab w:val="left" w:pos="393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8"/>
        </w:rPr>
        <w:tab/>
      </w:r>
      <w:r>
        <w:rPr>
          <w:b/>
          <w:bCs/>
          <w:sz w:val="24"/>
          <w:szCs w:val="24"/>
        </w:rPr>
        <w:t xml:space="preserve">FORMATO </w:t>
      </w:r>
    </w:p>
    <w:p w:rsidR="00AC2174" w:rsidRPr="009662DC" w:rsidRDefault="00AC2174" w:rsidP="009662DC">
      <w:pPr>
        <w:tabs>
          <w:tab w:val="left" w:pos="2520"/>
        </w:tabs>
        <w:jc w:val="both"/>
        <w:rPr>
          <w:b/>
          <w:bCs/>
          <w:sz w:val="28"/>
        </w:rPr>
      </w:pPr>
    </w:p>
    <w:p w:rsidR="00AC2174" w:rsidRPr="009662DC" w:rsidRDefault="00AC2174" w:rsidP="009662DC">
      <w:pPr>
        <w:tabs>
          <w:tab w:val="left" w:pos="2520"/>
        </w:tabs>
        <w:jc w:val="both"/>
        <w:rPr>
          <w:b/>
          <w:bCs/>
          <w:sz w:val="28"/>
        </w:rPr>
      </w:pPr>
    </w:p>
    <w:p w:rsidR="00AC2174" w:rsidRPr="00191F33" w:rsidRDefault="00AC2174" w:rsidP="009662DC">
      <w:pPr>
        <w:tabs>
          <w:tab w:val="left" w:pos="2520"/>
        </w:tabs>
        <w:jc w:val="both"/>
        <w:rPr>
          <w:rFonts w:ascii="Verdana" w:hAnsi="Verdana"/>
          <w:b/>
          <w:bCs/>
        </w:rPr>
      </w:pPr>
      <w:r w:rsidRPr="00191F33">
        <w:rPr>
          <w:rFonts w:ascii="Verdana" w:hAnsi="Verdana"/>
          <w:b/>
          <w:bCs/>
        </w:rPr>
        <w:t xml:space="preserve">CARTA DE ENTENDIMIENTO ENTRE </w:t>
      </w:r>
      <w:smartTag w:uri="urn:schemas-microsoft-com:office:smarttags" w:element="PersonName">
        <w:smartTagPr>
          <w:attr w:name="ProductID" w:val="LA UNIVERSIDAD DE"/>
        </w:smartTagPr>
        <w:r w:rsidRPr="00191F33">
          <w:rPr>
            <w:rFonts w:ascii="Verdana" w:hAnsi="Verdana"/>
            <w:b/>
            <w:bCs/>
          </w:rPr>
          <w:t>LA UNIVERSIDAD DE</w:t>
        </w:r>
      </w:smartTag>
      <w:r w:rsidRPr="00191F33">
        <w:rPr>
          <w:rFonts w:ascii="Verdana" w:hAnsi="Verdana"/>
          <w:b/>
          <w:bCs/>
        </w:rPr>
        <w:t xml:space="preserve"> EL SALVADOR (UES) Y </w:t>
      </w:r>
    </w:p>
    <w:p w:rsidR="00AC2174" w:rsidRPr="00191F33" w:rsidRDefault="00AC2174" w:rsidP="009662DC">
      <w:pPr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En la ciudad universitaria a los  dieciséis días del mes de Feb</w:t>
      </w:r>
      <w:r w:rsidR="00191F33">
        <w:rPr>
          <w:rFonts w:ascii="Verdana" w:hAnsi="Verdana"/>
        </w:rPr>
        <w:t>rero del año dos mil nueve, en</w:t>
      </w:r>
      <w:r w:rsidRPr="00191F33">
        <w:rPr>
          <w:rFonts w:ascii="Verdana" w:hAnsi="Verdana"/>
        </w:rPr>
        <w:t xml:space="preserve"> las instalaciones de </w:t>
      </w:r>
      <w:smartTag w:uri="urn:schemas-microsoft-com:office:smarttags" w:element="PersonName">
        <w:smartTagPr>
          <w:attr w:name="ProductID" w:val="la Universidad"/>
        </w:smartTagPr>
        <w:r w:rsidRPr="00191F33">
          <w:rPr>
            <w:rFonts w:ascii="Verdana" w:hAnsi="Verdana"/>
          </w:rPr>
          <w:t>la Universidad</w:t>
        </w:r>
      </w:smartTag>
      <w:r w:rsidRPr="00191F33">
        <w:rPr>
          <w:rFonts w:ascii="Verdana" w:hAnsi="Verdana"/>
        </w:rPr>
        <w:t xml:space="preserve"> de El Salvador, ubicadas en San Salvador, en final 25 Avenida Norte y Calle Mártires 30 de julio,  por parte de </w:t>
      </w:r>
      <w:smartTag w:uri="urn:schemas-microsoft-com:office:smarttags" w:element="PersonName">
        <w:smartTagPr>
          <w:attr w:name="ProductID" w:val="la Universidad"/>
        </w:smartTagPr>
        <w:r w:rsidRPr="00191F33">
          <w:rPr>
            <w:rFonts w:ascii="Verdana" w:hAnsi="Verdana"/>
          </w:rPr>
          <w:t>la Universidad</w:t>
        </w:r>
      </w:smartTag>
      <w:r w:rsidRPr="00191F33">
        <w:rPr>
          <w:rFonts w:ascii="Verdana" w:hAnsi="Verdana"/>
        </w:rPr>
        <w:t xml:space="preserve"> de El Salvador (UES) El Ingeniero Rufino Antonio Quezada Sánchez, en su calidad de Rector; y por parte de           , en su carácter de        , se reúnen con el propósito de firmar el presente documento.</w:t>
      </w:r>
    </w:p>
    <w:p w:rsidR="00AC2174" w:rsidRPr="00191F33" w:rsidRDefault="00AC2174" w:rsidP="009662DC">
      <w:pPr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 xml:space="preserve">Las partes declaran su interés de establecer vínculos de cooperación entre </w:t>
      </w:r>
      <w:smartTag w:uri="urn:schemas-microsoft-com:office:smarttags" w:element="PersonName">
        <w:smartTagPr>
          <w:attr w:name="ProductID" w:val="la UES"/>
        </w:smartTagPr>
        <w:r w:rsidRPr="00191F33">
          <w:rPr>
            <w:rFonts w:ascii="Verdana" w:hAnsi="Verdana"/>
          </w:rPr>
          <w:t>la UES</w:t>
        </w:r>
      </w:smartTag>
      <w:r w:rsidRPr="00191F33">
        <w:rPr>
          <w:rFonts w:ascii="Verdana" w:hAnsi="Verdana"/>
        </w:rPr>
        <w:t xml:space="preserve">  y          referidas a: </w:t>
      </w:r>
    </w:p>
    <w:p w:rsidR="00B25DCD" w:rsidRPr="00191F33" w:rsidRDefault="00B25DCD" w:rsidP="00B25DCD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1.</w:t>
      </w:r>
    </w:p>
    <w:p w:rsidR="00B25DCD" w:rsidRPr="00191F33" w:rsidRDefault="00B25DCD" w:rsidP="00B25DCD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2.</w:t>
      </w:r>
    </w:p>
    <w:p w:rsidR="00B25DCD" w:rsidRPr="00191F33" w:rsidRDefault="00B25DCD" w:rsidP="00B25DCD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3.</w:t>
      </w:r>
    </w:p>
    <w:p w:rsidR="00B25DCD" w:rsidRPr="00191F33" w:rsidRDefault="00B25DCD" w:rsidP="00B25DCD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4.</w:t>
      </w:r>
    </w:p>
    <w:p w:rsidR="00B25DCD" w:rsidRPr="00191F33" w:rsidRDefault="00B25DCD" w:rsidP="00B25DCD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5.</w:t>
      </w:r>
    </w:p>
    <w:p w:rsidR="00AC2174" w:rsidRPr="00191F33" w:rsidRDefault="00AC2174" w:rsidP="009662DC">
      <w:pPr>
        <w:ind w:left="360"/>
        <w:jc w:val="both"/>
        <w:rPr>
          <w:rFonts w:ascii="Verdana" w:hAnsi="Verdana"/>
        </w:rPr>
      </w:pPr>
    </w:p>
    <w:p w:rsidR="00AC2174" w:rsidRPr="00191F33" w:rsidRDefault="00AC2174" w:rsidP="009662DC">
      <w:pPr>
        <w:ind w:left="720"/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Esta intención será considerada más adelante dentro de un Convenio Marco y/o Convenio Específico de Cooperación entre ambas instituciones.</w:t>
      </w:r>
    </w:p>
    <w:p w:rsidR="00AC2174" w:rsidRPr="00191F33" w:rsidRDefault="00AC2174" w:rsidP="009662DC">
      <w:pPr>
        <w:ind w:left="360"/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>Las partes declaran que todas las manifestaciones de intención contenidas en esta Carta están condicionadas a la formalización de futuros acuerdos y prevén   que ninguna obligación surgirá para ello hasta que dichos acuerdos  no sean aprobados.</w:t>
      </w:r>
    </w:p>
    <w:p w:rsidR="00AC2174" w:rsidRPr="00191F33" w:rsidRDefault="00AC2174" w:rsidP="009662DC">
      <w:pPr>
        <w:ind w:left="360"/>
        <w:jc w:val="both"/>
        <w:rPr>
          <w:rFonts w:ascii="Verdana" w:hAnsi="Verdana"/>
        </w:rPr>
      </w:pPr>
    </w:p>
    <w:p w:rsidR="00AC2174" w:rsidRPr="00191F33" w:rsidRDefault="00AC2174" w:rsidP="009662DC">
      <w:pPr>
        <w:ind w:left="360"/>
        <w:jc w:val="both"/>
        <w:rPr>
          <w:rFonts w:ascii="Verdana" w:hAnsi="Verdana"/>
        </w:rPr>
      </w:pPr>
    </w:p>
    <w:p w:rsidR="00325969" w:rsidRPr="00191F33" w:rsidRDefault="00325969" w:rsidP="009662DC">
      <w:pPr>
        <w:jc w:val="both"/>
        <w:rPr>
          <w:rFonts w:ascii="Verdana" w:hAnsi="Verdana"/>
        </w:rPr>
      </w:pPr>
    </w:p>
    <w:p w:rsidR="00325969" w:rsidRPr="00191F33" w:rsidRDefault="00325969" w:rsidP="009662DC">
      <w:pPr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/>
        </w:rPr>
      </w:pPr>
      <w:r w:rsidRPr="00191F33">
        <w:rPr>
          <w:rFonts w:ascii="Verdana" w:hAnsi="Verdana"/>
        </w:rPr>
        <w:t xml:space="preserve">Rufino Antonio Quezada Sánchez </w:t>
      </w:r>
      <w:r w:rsidRPr="00191F33">
        <w:rPr>
          <w:rFonts w:ascii="Verdana" w:hAnsi="Verdana"/>
        </w:rPr>
        <w:tab/>
        <w:t xml:space="preserve">                                Nombre                                      </w:t>
      </w:r>
    </w:p>
    <w:p w:rsidR="00AC2174" w:rsidRPr="009662DC" w:rsidRDefault="00AC2174" w:rsidP="009662DC">
      <w:pPr>
        <w:jc w:val="both"/>
        <w:rPr>
          <w:rFonts w:ascii="Verdana" w:hAnsi="Verdana"/>
          <w:sz w:val="22"/>
          <w:szCs w:val="22"/>
        </w:rPr>
      </w:pPr>
      <w:r w:rsidRPr="00191F33">
        <w:rPr>
          <w:rFonts w:ascii="Verdana" w:hAnsi="Verdana"/>
        </w:rPr>
        <w:t>Rector</w:t>
      </w:r>
      <w:r w:rsidRPr="00191F33">
        <w:rPr>
          <w:rFonts w:ascii="Verdana" w:hAnsi="Verdana"/>
        </w:rPr>
        <w:tab/>
        <w:t xml:space="preserve">                                                                                    Rector/a Universidad de</w:t>
      </w:r>
      <w:r w:rsidR="00191F33">
        <w:rPr>
          <w:rFonts w:ascii="Verdana" w:hAnsi="Verdana"/>
        </w:rPr>
        <w:t xml:space="preserve"> </w:t>
      </w:r>
      <w:r w:rsidRPr="00191F33">
        <w:rPr>
          <w:rFonts w:ascii="Verdana" w:hAnsi="Verdana"/>
        </w:rPr>
        <w:t xml:space="preserve">Universidad de El Salvador (UES)                                                                                                  </w:t>
      </w:r>
    </w:p>
    <w:p w:rsidR="00AC2174" w:rsidRPr="009662DC" w:rsidRDefault="00AC2174" w:rsidP="009662DC">
      <w:pPr>
        <w:pageBreakBefore/>
        <w:jc w:val="both"/>
        <w:rPr>
          <w:lang w:val="es-ES"/>
        </w:rPr>
      </w:pPr>
    </w:p>
    <w:p w:rsidR="00AC2174" w:rsidRPr="009662DC" w:rsidRDefault="00AC2174" w:rsidP="009662DC">
      <w:pPr>
        <w:jc w:val="both"/>
        <w:rPr>
          <w:rFonts w:ascii="Arial" w:hAnsi="Arial" w:cs="Arial"/>
          <w:b/>
          <w:sz w:val="22"/>
          <w:szCs w:val="22"/>
          <w:lang w:val="es-ES" w:eastAsia="ar-SA" w:bidi="ar-SA"/>
        </w:rPr>
      </w:pPr>
      <w:r w:rsidRPr="009662DC">
        <w:pict>
          <v:shape id="_x0000_s1065" type="#_x0000_t202" style="position:absolute;left:0;text-align:left;margin-left:360.35pt;margin-top:2.35pt;width:54.75pt;height:81.75pt;z-index:18;mso-wrap-distance-left:9.05pt;mso-wrap-distance-right:9.05pt" strokeweight=".5pt">
            <v:fill color2="black"/>
            <v:textbox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</w:p>
    <w:p w:rsidR="00AC2174" w:rsidRPr="009662DC" w:rsidRDefault="00AC2174" w:rsidP="009662DC">
      <w:pPr>
        <w:jc w:val="both"/>
        <w:rPr>
          <w:lang w:val="es-ES"/>
        </w:rPr>
      </w:pPr>
    </w:p>
    <w:p w:rsidR="00AC2174" w:rsidRPr="009662DC" w:rsidRDefault="00AC2174" w:rsidP="009662DC">
      <w:pPr>
        <w:ind w:left="5664" w:firstLine="708"/>
        <w:jc w:val="both"/>
        <w:rPr>
          <w:rFonts w:ascii="Arial" w:hAnsi="Arial" w:cs="Arial"/>
          <w:b/>
          <w:sz w:val="22"/>
          <w:szCs w:val="22"/>
        </w:rPr>
      </w:pPr>
      <w:r w:rsidRPr="009662DC">
        <w:rPr>
          <w:rFonts w:ascii="Arial" w:hAnsi="Arial" w:cs="Arial"/>
          <w:b/>
          <w:sz w:val="22"/>
          <w:szCs w:val="22"/>
        </w:rPr>
        <w:t xml:space="preserve"> </w:t>
      </w:r>
    </w:p>
    <w:p w:rsidR="00AC2174" w:rsidRPr="009662DC" w:rsidRDefault="00AC2174" w:rsidP="009662DC">
      <w:pPr>
        <w:jc w:val="both"/>
        <w:rPr>
          <w:rFonts w:ascii="Arial" w:hAnsi="Arial" w:cs="Arial"/>
          <w:b/>
          <w:sz w:val="22"/>
          <w:szCs w:val="22"/>
          <w:lang w:val="es-ES" w:eastAsia="ar-SA" w:bidi="ar-SA"/>
        </w:rPr>
      </w:pPr>
      <w:r w:rsidRPr="009662DC">
        <w:pict>
          <v:shape id="_x0000_s1064" type="#_x0000_t202" style="position:absolute;left:0;text-align:left;margin-left:5.6pt;margin-top:-30.05pt;width:54.75pt;height:81.75pt;z-index:17;mso-wrap-distance-left:9.05pt;mso-wrap-distance-right:9.05pt" strokeweight=".5pt">
            <v:fill color2="black"/>
            <v:textbox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</w:p>
    <w:p w:rsidR="00AC2174" w:rsidRPr="009662DC" w:rsidRDefault="00AC2174" w:rsidP="009662DC">
      <w:pPr>
        <w:jc w:val="both"/>
        <w:rPr>
          <w:rFonts w:ascii="Arial" w:hAnsi="Arial" w:cs="Arial"/>
          <w:b/>
          <w:sz w:val="22"/>
          <w:szCs w:val="22"/>
        </w:rPr>
      </w:pPr>
    </w:p>
    <w:p w:rsidR="00AC2174" w:rsidRPr="009662DC" w:rsidRDefault="00AC2174" w:rsidP="009662DC">
      <w:pPr>
        <w:jc w:val="both"/>
        <w:rPr>
          <w:rFonts w:ascii="Arial" w:hAnsi="Arial" w:cs="Arial"/>
          <w:b/>
          <w:sz w:val="22"/>
          <w:szCs w:val="22"/>
        </w:rPr>
      </w:pPr>
    </w:p>
    <w:p w:rsidR="00AC2174" w:rsidRPr="00FD701F" w:rsidRDefault="00AC2174" w:rsidP="009662DC">
      <w:pPr>
        <w:jc w:val="both"/>
        <w:rPr>
          <w:rFonts w:ascii="Verdana" w:hAnsi="Verdana" w:cs="Arial"/>
          <w:b/>
          <w:sz w:val="22"/>
          <w:szCs w:val="22"/>
        </w:rPr>
      </w:pPr>
    </w:p>
    <w:p w:rsidR="00AC2174" w:rsidRPr="00FD701F" w:rsidRDefault="003967BD" w:rsidP="00FD701F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FORMATO</w:t>
      </w:r>
      <w:r w:rsidR="00AC2174" w:rsidRPr="00FD701F">
        <w:rPr>
          <w:rFonts w:ascii="Verdana" w:hAnsi="Verdana"/>
          <w:b/>
          <w:sz w:val="24"/>
          <w:szCs w:val="24"/>
        </w:rPr>
        <w:t xml:space="preserve"> DE  CONVENIO</w:t>
      </w:r>
    </w:p>
    <w:p w:rsidR="00AC2174" w:rsidRPr="009662DC" w:rsidRDefault="00AC2174" w:rsidP="009662DC">
      <w:pPr>
        <w:jc w:val="both"/>
        <w:rPr>
          <w:rFonts w:ascii="Arial" w:hAnsi="Arial" w:cs="Arial"/>
          <w:b/>
          <w:sz w:val="22"/>
          <w:szCs w:val="22"/>
        </w:rPr>
      </w:pPr>
    </w:p>
    <w:p w:rsidR="00AC2174" w:rsidRPr="00191F33" w:rsidRDefault="00AC2174" w:rsidP="00325969">
      <w:pPr>
        <w:jc w:val="center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325969">
      <w:pPr>
        <w:jc w:val="center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CONVENIO ESPECÍFICO DE COLABORACIÓN ENTRE</w:t>
      </w:r>
    </w:p>
    <w:p w:rsidR="00AC2174" w:rsidRPr="00191F33" w:rsidRDefault="00AC2174" w:rsidP="00325969">
      <w:pPr>
        <w:jc w:val="center"/>
        <w:rPr>
          <w:rFonts w:ascii="Verdana" w:hAnsi="Verdana" w:cs="Arial"/>
          <w:sz w:val="22"/>
          <w:szCs w:val="22"/>
        </w:rPr>
      </w:pPr>
      <w:smartTag w:uri="urn:schemas-microsoft-com:office:smarttags" w:element="PersonName">
        <w:smartTagPr>
          <w:attr w:name="ProductID" w:val="LA UNIVERSIDAD DE"/>
        </w:smartTagPr>
        <w:r w:rsidRPr="00191F33">
          <w:rPr>
            <w:rFonts w:ascii="Verdana" w:hAnsi="Verdana" w:cs="Arial"/>
            <w:sz w:val="22"/>
            <w:szCs w:val="22"/>
          </w:rPr>
          <w:t>LA UNIVERSIDAD DE</w:t>
        </w:r>
      </w:smartTag>
      <w:r w:rsidRPr="00191F33">
        <w:rPr>
          <w:rFonts w:ascii="Verdana" w:hAnsi="Verdana" w:cs="Arial"/>
          <w:sz w:val="22"/>
          <w:szCs w:val="22"/>
        </w:rPr>
        <w:t xml:space="preserve"> _______________________ Y</w:t>
      </w:r>
    </w:p>
    <w:p w:rsidR="00AC2174" w:rsidRPr="00191F33" w:rsidRDefault="00AC2174" w:rsidP="00325969">
      <w:pPr>
        <w:jc w:val="center"/>
        <w:rPr>
          <w:rFonts w:ascii="Verdana" w:hAnsi="Verdana" w:cs="Arial"/>
          <w:sz w:val="22"/>
          <w:szCs w:val="22"/>
        </w:rPr>
      </w:pPr>
      <w:smartTag w:uri="urn:schemas-microsoft-com:office:smarttags" w:element="PersonName">
        <w:smartTagPr>
          <w:attr w:name="ProductID" w:val="LA  UNIVERSIDAD DE"/>
        </w:smartTagPr>
        <w:r w:rsidRPr="00191F33">
          <w:rPr>
            <w:rFonts w:ascii="Verdana" w:hAnsi="Verdana" w:cs="Arial"/>
            <w:sz w:val="22"/>
            <w:szCs w:val="22"/>
          </w:rPr>
          <w:t>LA  UNIVERSIDAD DE</w:t>
        </w:r>
      </w:smartTag>
      <w:r w:rsidRPr="00191F33">
        <w:rPr>
          <w:rFonts w:ascii="Verdana" w:hAnsi="Verdana" w:cs="Arial"/>
          <w:sz w:val="22"/>
          <w:szCs w:val="22"/>
        </w:rPr>
        <w:t xml:space="preserve"> EL SALVADOR,  </w:t>
      </w:r>
      <w:r w:rsidR="00325969" w:rsidRPr="00191F33">
        <w:rPr>
          <w:rFonts w:ascii="Verdana" w:hAnsi="Verdana" w:cs="Arial"/>
          <w:sz w:val="22"/>
          <w:szCs w:val="22"/>
        </w:rPr>
        <w:t>PARA ESTABLECER</w:t>
      </w:r>
      <w:r w:rsidR="00B22C84">
        <w:rPr>
          <w:rFonts w:ascii="Verdana" w:hAnsi="Verdana" w:cs="Arial"/>
          <w:sz w:val="22"/>
          <w:szCs w:val="22"/>
        </w:rPr>
        <w:t>__________________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El presente Convenio Específico se desarrolla al amparo del Convenio Marco que ambas Universidades representadas por sus Rectores Magníficos, ______________________</w:t>
      </w:r>
      <w:r w:rsidRPr="00191F33">
        <w:rPr>
          <w:rFonts w:ascii="Verdana" w:hAnsi="Verdana" w:cs="Arial"/>
          <w:i/>
          <w:sz w:val="22"/>
          <w:szCs w:val="22"/>
        </w:rPr>
        <w:t xml:space="preserve"> </w:t>
      </w:r>
      <w:r w:rsidRPr="00191F33">
        <w:rPr>
          <w:rFonts w:ascii="Verdana" w:hAnsi="Verdana" w:cs="Arial"/>
          <w:sz w:val="22"/>
          <w:szCs w:val="22"/>
        </w:rPr>
        <w:t>y ________________________, respectivamente, firmaron en _______________________ el día veinticuatro de marzo de ________________________________ y aun vigente a la fecha.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bCs/>
          <w:sz w:val="22"/>
          <w:szCs w:val="22"/>
        </w:rPr>
        <w:t>Convenio</w:t>
      </w:r>
      <w:r w:rsidRPr="00191F33">
        <w:rPr>
          <w:rFonts w:ascii="Verdana" w:hAnsi="Verdana" w:cs="Arial"/>
          <w:sz w:val="22"/>
          <w:szCs w:val="22"/>
        </w:rPr>
        <w:t xml:space="preserve"> Específico de Cooperación para el desarrollo de un programa de  Investigación e Innovación Educativa en </w:t>
      </w:r>
      <w:smartTag w:uri="urn:schemas-microsoft-com:office:smarttags" w:element="PersonName">
        <w:smartTagPr>
          <w:attr w:name="ProductID" w:val="LA EDUCACIￓN SUPERIOR"/>
        </w:smartTagPr>
        <w:r w:rsidRPr="00191F33">
          <w:rPr>
            <w:rFonts w:ascii="Verdana" w:hAnsi="Verdana" w:cs="Arial"/>
            <w:sz w:val="22"/>
            <w:szCs w:val="22"/>
          </w:rPr>
          <w:t>la Educación Superior</w:t>
        </w:r>
      </w:smartTag>
      <w:r w:rsidRPr="00191F33">
        <w:rPr>
          <w:rFonts w:ascii="Verdana" w:hAnsi="Verdana" w:cs="Arial"/>
          <w:sz w:val="22"/>
          <w:szCs w:val="22"/>
        </w:rPr>
        <w:t xml:space="preserve">, que celebran por una parte </w:t>
      </w:r>
      <w:smartTag w:uri="urn:schemas-microsoft-com:office:smarttags" w:element="PersonName">
        <w:smartTagPr>
          <w:attr w:name="ProductID" w:val="la Universidad"/>
        </w:smartTagPr>
        <w:r w:rsidRPr="00191F33">
          <w:rPr>
            <w:rFonts w:ascii="Verdana" w:hAnsi="Verdana" w:cs="Arial"/>
            <w:sz w:val="22"/>
            <w:szCs w:val="22"/>
          </w:rPr>
          <w:t>la Universidad</w:t>
        </w:r>
      </w:smartTag>
      <w:r w:rsidRPr="00191F33">
        <w:rPr>
          <w:rFonts w:ascii="Verdana" w:hAnsi="Verdana" w:cs="Arial"/>
          <w:sz w:val="22"/>
          <w:szCs w:val="22"/>
        </w:rPr>
        <w:t xml:space="preserve"> de El Salvador, en adelante (UES), representada legalmente por su Rector    ___________________________mayor de edad, PROFESION U OFICIO, de este domicilio, portadora del Documento Único de Identidad, número  _________________________, actuando en su calidad de Rector/a y en consecuencia representante legal de </w:t>
      </w:r>
      <w:smartTag w:uri="urn:schemas-microsoft-com:office:smarttags" w:element="PersonName">
        <w:smartTagPr>
          <w:attr w:name="ProductID" w:val="la UES"/>
        </w:smartTagPr>
        <w:r w:rsidRPr="00191F33">
          <w:rPr>
            <w:rFonts w:ascii="Verdana" w:hAnsi="Verdana" w:cs="Arial"/>
            <w:sz w:val="22"/>
            <w:szCs w:val="22"/>
          </w:rPr>
          <w:t>la UES</w:t>
        </w:r>
      </w:smartTag>
      <w:r w:rsidRPr="00191F33">
        <w:rPr>
          <w:rFonts w:ascii="Verdana" w:hAnsi="Verdana" w:cs="Arial"/>
          <w:sz w:val="22"/>
          <w:szCs w:val="22"/>
        </w:rPr>
        <w:t>, corporación de derecho público</w:t>
      </w:r>
      <w:r w:rsidR="00A34BE7">
        <w:rPr>
          <w:rFonts w:ascii="Verdana" w:hAnsi="Verdana" w:cs="Arial"/>
          <w:sz w:val="22"/>
          <w:szCs w:val="22"/>
        </w:rPr>
        <w:t>(agregar personería)</w:t>
      </w:r>
      <w:r w:rsidRPr="00191F33">
        <w:rPr>
          <w:rFonts w:ascii="Verdana" w:hAnsi="Verdana" w:cs="Arial"/>
          <w:sz w:val="22"/>
          <w:szCs w:val="22"/>
        </w:rPr>
        <w:t xml:space="preserve"> y por otra parte </w:t>
      </w:r>
      <w:smartTag w:uri="urn:schemas-microsoft-com:office:smarttags" w:element="PersonName">
        <w:smartTagPr>
          <w:attr w:name="ProductID" w:val="la Universidad"/>
        </w:smartTagPr>
        <w:r w:rsidRPr="00191F33">
          <w:rPr>
            <w:rFonts w:ascii="Verdana" w:hAnsi="Verdana" w:cs="Arial"/>
            <w:sz w:val="22"/>
            <w:szCs w:val="22"/>
          </w:rPr>
          <w:t>la Universidad</w:t>
        </w:r>
      </w:smartTag>
      <w:r w:rsidRPr="00191F33">
        <w:rPr>
          <w:rFonts w:ascii="Verdana" w:hAnsi="Verdana" w:cs="Arial"/>
          <w:sz w:val="22"/>
          <w:szCs w:val="22"/>
        </w:rPr>
        <w:t xml:space="preserve"> de __________________, en adelante  (______), representada legalmente por ________________________, PROFESION U OFICIO, mayor de edad, del domicilio de _______________, portador de su Documento Nacional de Identidad numero ______________________________________,  el cual se regirá de conformidad a las siguientes cláusulas: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  <w:u w:val="single"/>
        </w:rPr>
      </w:pPr>
      <w:r w:rsidRPr="00191F33">
        <w:rPr>
          <w:rFonts w:ascii="Verdana" w:hAnsi="Verdana" w:cs="Arial"/>
          <w:sz w:val="22"/>
          <w:szCs w:val="22"/>
          <w:u w:val="single"/>
        </w:rPr>
        <w:t>CLAÚSULAS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PRIMERA. – FINALIDAD DEL </w:t>
      </w:r>
      <w:r w:rsidR="00DE1720" w:rsidRPr="00191F33">
        <w:rPr>
          <w:rFonts w:ascii="Verdana" w:hAnsi="Verdana" w:cs="Arial"/>
          <w:sz w:val="22"/>
          <w:szCs w:val="22"/>
        </w:rPr>
        <w:t>CONVENIO</w:t>
      </w:r>
      <w:r w:rsidRPr="00191F33">
        <w:rPr>
          <w:rFonts w:ascii="Verdana" w:hAnsi="Verdana" w:cs="Arial"/>
          <w:sz w:val="22"/>
          <w:szCs w:val="22"/>
        </w:rPr>
        <w:t xml:space="preserve"> ESPECÍFICO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SEGUNDA. – MODALIDAD DEL PROGRAMA DE</w:t>
      </w:r>
      <w:r w:rsidR="00A34BE7">
        <w:rPr>
          <w:rFonts w:ascii="Verdana" w:hAnsi="Verdana" w:cs="Arial"/>
          <w:sz w:val="22"/>
          <w:szCs w:val="22"/>
        </w:rPr>
        <w:t>.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i/>
          <w:sz w:val="22"/>
          <w:szCs w:val="22"/>
          <w:u w:val="single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TERCERA. – GESTIÓN ADMINISTRATIVA  DEL PROGRAMA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191F33" w:rsidRDefault="00191F33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CUARTA. –DEL ALUMNADO Y PROFESORADO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QUINTA.- DE </w:t>
      </w:r>
      <w:smartTag w:uri="urn:schemas-microsoft-com:office:smarttags" w:element="PersonName">
        <w:smartTagPr>
          <w:attr w:name="ProductID" w:val="LA REALIZACIￓN DEL"/>
        </w:smartTagPr>
        <w:r w:rsidRPr="00191F33">
          <w:rPr>
            <w:rFonts w:ascii="Verdana" w:hAnsi="Verdana" w:cs="Arial"/>
            <w:sz w:val="22"/>
            <w:szCs w:val="22"/>
          </w:rPr>
          <w:t>LA REALIZACIÓN DEL</w:t>
        </w:r>
      </w:smartTag>
      <w:r w:rsidRPr="00191F33">
        <w:rPr>
          <w:rFonts w:ascii="Verdana" w:hAnsi="Verdana" w:cs="Arial"/>
          <w:sz w:val="22"/>
          <w:szCs w:val="22"/>
        </w:rPr>
        <w:t xml:space="preserve"> PROGRAMA DE DOCTORADO Y LAS  TESIS DOCTORALES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SEXTA.- DE </w:t>
      </w:r>
      <w:smartTag w:uri="urn:schemas-microsoft-com:office:smarttags" w:element="PersonName">
        <w:smartTagPr>
          <w:attr w:name="ProductID" w:val="LA REALIZACIￓN DEL"/>
        </w:smartTagPr>
        <w:r w:rsidRPr="00191F33">
          <w:rPr>
            <w:rFonts w:ascii="Verdana" w:hAnsi="Verdana" w:cs="Arial"/>
            <w:sz w:val="22"/>
            <w:szCs w:val="22"/>
          </w:rPr>
          <w:t>LA REALIZACIÓN DEL</w:t>
        </w:r>
      </w:smartTag>
      <w:r w:rsidRPr="00191F33">
        <w:rPr>
          <w:rFonts w:ascii="Verdana" w:hAnsi="Verdana" w:cs="Arial"/>
          <w:sz w:val="22"/>
          <w:szCs w:val="22"/>
        </w:rPr>
        <w:t xml:space="preserve"> PROGRAMA DE DOCTORADO Y LAS  TESIS DOCTORALES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SEPTIMA.- FINANCIACIÓN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OCTAVA.- COMPROMISOS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>NOVENA.-  VIGENCIA Y FIRMA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  <w:r w:rsidRPr="00191F33">
        <w:rPr>
          <w:rFonts w:ascii="Verdana" w:hAnsi="Verdana" w:cs="Arial"/>
          <w:sz w:val="22"/>
          <w:szCs w:val="22"/>
        </w:rPr>
        <w:t xml:space="preserve"> </w:t>
      </w: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tbl>
      <w:tblPr>
        <w:tblW w:w="0" w:type="auto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386"/>
      </w:tblGrid>
      <w:tr w:rsidR="00AC2174" w:rsidRPr="00191F33">
        <w:trPr>
          <w:trHeight w:val="1868"/>
        </w:trPr>
        <w:tc>
          <w:tcPr>
            <w:tcW w:w="4962" w:type="dxa"/>
          </w:tcPr>
          <w:p w:rsidR="00AC2174" w:rsidRPr="00191F33" w:rsidRDefault="00AC2174" w:rsidP="009662DC">
            <w:pPr>
              <w:snapToGrid w:val="0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91F33">
              <w:rPr>
                <w:rFonts w:ascii="Verdana" w:hAnsi="Verdana" w:cs="Arial"/>
                <w:sz w:val="22"/>
                <w:szCs w:val="22"/>
              </w:rPr>
              <w:t xml:space="preserve">POR </w:t>
            </w:r>
            <w:smartTag w:uri="urn:schemas-microsoft-com:office:smarttags" w:element="PersonName">
              <w:smartTagPr>
                <w:attr w:name="ProductID" w:val="LA UNIVERSIDAD DE"/>
              </w:smartTagPr>
              <w:r w:rsidRPr="00191F33">
                <w:rPr>
                  <w:rFonts w:ascii="Verdana" w:hAnsi="Verdana" w:cs="Arial"/>
                  <w:sz w:val="22"/>
                  <w:szCs w:val="22"/>
                </w:rPr>
                <w:t>LA UNIVERSIDAD DE</w:t>
              </w:r>
            </w:smartTag>
            <w:r w:rsidRPr="00191F33">
              <w:rPr>
                <w:rFonts w:ascii="Verdana" w:hAnsi="Verdana" w:cs="Arial"/>
                <w:sz w:val="22"/>
                <w:szCs w:val="22"/>
              </w:rPr>
              <w:t xml:space="preserve"> EL SALVADOR </w:t>
            </w: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91F33">
              <w:rPr>
                <w:rFonts w:ascii="Verdana" w:hAnsi="Verdana" w:cs="Arial"/>
                <w:sz w:val="22"/>
                <w:szCs w:val="22"/>
              </w:rPr>
              <w:t>EL SALVADOR</w:t>
            </w: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i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i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i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i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i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i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91F33">
              <w:rPr>
                <w:rFonts w:ascii="Verdana" w:hAnsi="Verdana" w:cs="Arial"/>
                <w:sz w:val="22"/>
                <w:szCs w:val="22"/>
              </w:rPr>
              <w:t xml:space="preserve">   RECTOR/A</w:t>
            </w: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5386" w:type="dxa"/>
          </w:tcPr>
          <w:p w:rsidR="00AC2174" w:rsidRPr="00191F33" w:rsidRDefault="00AC2174" w:rsidP="009662DC">
            <w:pPr>
              <w:snapToGrid w:val="0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91F33">
              <w:rPr>
                <w:rFonts w:ascii="Verdana" w:hAnsi="Verdana" w:cs="Arial"/>
                <w:sz w:val="22"/>
                <w:szCs w:val="22"/>
              </w:rPr>
              <w:t xml:space="preserve">POR </w:t>
            </w:r>
            <w:smartTag w:uri="urn:schemas-microsoft-com:office:smarttags" w:element="PersonName">
              <w:smartTagPr>
                <w:attr w:name="ProductID" w:val="LA UNIVERSIDAD DE"/>
              </w:smartTagPr>
              <w:r w:rsidRPr="00191F33">
                <w:rPr>
                  <w:rFonts w:ascii="Verdana" w:hAnsi="Verdana" w:cs="Arial"/>
                  <w:sz w:val="22"/>
                  <w:szCs w:val="22"/>
                </w:rPr>
                <w:t>LA UNIVERSIDAD DE</w:t>
              </w:r>
            </w:smartTag>
            <w:r w:rsidRPr="00191F33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91F33">
              <w:rPr>
                <w:rFonts w:ascii="Verdana" w:hAnsi="Verdana" w:cs="Arial"/>
                <w:sz w:val="22"/>
                <w:szCs w:val="22"/>
              </w:rPr>
              <w:t xml:space="preserve"> RECTOR/A</w:t>
            </w:r>
          </w:p>
          <w:p w:rsidR="00AC2174" w:rsidRPr="00191F33" w:rsidRDefault="00AC2174" w:rsidP="009662DC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AC2174" w:rsidRPr="00191F33" w:rsidRDefault="00AC2174" w:rsidP="009662DC">
      <w:pPr>
        <w:jc w:val="both"/>
        <w:rPr>
          <w:rFonts w:ascii="Verdana" w:hAnsi="Verdana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191F33" w:rsidRDefault="00AC2174" w:rsidP="009662DC">
      <w:pPr>
        <w:jc w:val="both"/>
        <w:rPr>
          <w:rFonts w:ascii="Verdana" w:hAnsi="Verdana" w:cs="Arial"/>
          <w:sz w:val="22"/>
          <w:szCs w:val="22"/>
        </w:rPr>
      </w:pPr>
    </w:p>
    <w:p w:rsidR="00AC2174" w:rsidRPr="009662DC" w:rsidRDefault="00AC2174" w:rsidP="009662DC">
      <w:pPr>
        <w:jc w:val="both"/>
        <w:rPr>
          <w:rFonts w:ascii="Arial" w:hAnsi="Arial" w:cs="Arial"/>
          <w:sz w:val="22"/>
          <w:szCs w:val="22"/>
        </w:rPr>
      </w:pPr>
    </w:p>
    <w:p w:rsidR="00AC2174" w:rsidRPr="009662DC" w:rsidRDefault="00AC2174" w:rsidP="009662DC">
      <w:pPr>
        <w:jc w:val="both"/>
        <w:rPr>
          <w:rFonts w:ascii="Arial" w:hAnsi="Arial" w:cs="Arial"/>
          <w:sz w:val="22"/>
          <w:szCs w:val="22"/>
        </w:rPr>
      </w:pPr>
    </w:p>
    <w:p w:rsidR="00AC2174" w:rsidRPr="009662DC" w:rsidRDefault="00AC2174" w:rsidP="009662DC">
      <w:pPr>
        <w:jc w:val="both"/>
        <w:rPr>
          <w:rFonts w:ascii="Arial" w:hAnsi="Arial" w:cs="Arial"/>
          <w:sz w:val="22"/>
          <w:szCs w:val="22"/>
        </w:rPr>
      </w:pPr>
    </w:p>
    <w:p w:rsidR="00AC2174" w:rsidRPr="009662DC" w:rsidRDefault="00AC2174" w:rsidP="009662DC">
      <w:pPr>
        <w:jc w:val="both"/>
        <w:rPr>
          <w:rFonts w:ascii="Arial" w:hAnsi="Arial" w:cs="Arial"/>
          <w:sz w:val="22"/>
          <w:szCs w:val="22"/>
        </w:rPr>
      </w:pPr>
    </w:p>
    <w:p w:rsidR="00AC2174" w:rsidRPr="009662DC" w:rsidRDefault="00AC2174" w:rsidP="009662DC">
      <w:pPr>
        <w:pStyle w:val="Textoindependiente21"/>
        <w:pageBreakBefore/>
        <w:jc w:val="both"/>
        <w:rPr>
          <w:b/>
          <w:sz w:val="24"/>
          <w:szCs w:val="24"/>
        </w:rPr>
      </w:pPr>
    </w:p>
    <w:p w:rsidR="00AC2174" w:rsidRPr="00FD701F" w:rsidRDefault="00AC2174" w:rsidP="009662DC">
      <w:pPr>
        <w:pStyle w:val="Textoindependiente21"/>
        <w:jc w:val="both"/>
        <w:rPr>
          <w:rFonts w:ascii="Verdana" w:hAnsi="Verdana"/>
          <w:b/>
          <w:sz w:val="24"/>
          <w:szCs w:val="24"/>
        </w:rPr>
      </w:pPr>
      <w:r w:rsidRPr="00FD701F">
        <w:rPr>
          <w:rFonts w:ascii="Verdana" w:hAnsi="Verdana"/>
        </w:rPr>
        <w:pict>
          <v:shape id="_x0000_s1068" type="#_x0000_t202" style="position:absolute;left:0;text-align:left;margin-left:-.5pt;margin-top:-52.1pt;width:54.75pt;height:81.75pt;z-index:21;mso-wrap-distance-left:9.05pt;mso-wrap-distance-right:9.05pt" strokeweight=".5pt">
            <v:fill color2="black"/>
            <v:textbox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  <w:r w:rsidRPr="00FD701F">
        <w:rPr>
          <w:rFonts w:ascii="Verdana" w:hAnsi="Verdana"/>
        </w:rPr>
        <w:pict>
          <v:shape id="_x0000_s1069" type="#_x0000_t202" style="position:absolute;left:0;text-align:left;margin-left:373.5pt;margin-top:-52.1pt;width:54.75pt;height:81.75pt;z-index:22;mso-wrap-distance-left:9.05pt;mso-wrap-distance-right:9.05pt" strokeweight=".5pt">
            <v:fill color2="black"/>
            <v:textbox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</w:p>
    <w:p w:rsidR="00AC2174" w:rsidRPr="00FD701F" w:rsidRDefault="003967BD" w:rsidP="00325969">
      <w:pPr>
        <w:pStyle w:val="Textoindependiente21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FORMATO</w:t>
      </w:r>
      <w:r w:rsidR="00AC2174" w:rsidRPr="00FD701F">
        <w:rPr>
          <w:rFonts w:ascii="Verdana" w:hAnsi="Verdana"/>
          <w:b/>
          <w:sz w:val="24"/>
          <w:szCs w:val="24"/>
        </w:rPr>
        <w:t xml:space="preserve"> DE ADEND</w:t>
      </w:r>
      <w:r>
        <w:rPr>
          <w:rFonts w:ascii="Verdana" w:hAnsi="Verdana"/>
          <w:b/>
          <w:sz w:val="24"/>
          <w:szCs w:val="24"/>
        </w:rPr>
        <w:t>A</w:t>
      </w:r>
      <w:r w:rsidR="00AC2174" w:rsidRPr="00FD701F">
        <w:rPr>
          <w:rFonts w:ascii="Verdana" w:hAnsi="Verdana"/>
          <w:b/>
          <w:sz w:val="24"/>
          <w:szCs w:val="24"/>
        </w:rPr>
        <w:t xml:space="preserve">  </w:t>
      </w:r>
      <w:r>
        <w:rPr>
          <w:rFonts w:ascii="Verdana" w:hAnsi="Verdana"/>
          <w:b/>
          <w:sz w:val="24"/>
          <w:szCs w:val="24"/>
        </w:rPr>
        <w:t xml:space="preserve">A </w:t>
      </w:r>
      <w:r w:rsidR="00AC2174" w:rsidRPr="00FD701F">
        <w:rPr>
          <w:rFonts w:ascii="Verdana" w:hAnsi="Verdana"/>
          <w:b/>
          <w:sz w:val="24"/>
          <w:szCs w:val="24"/>
        </w:rPr>
        <w:t>CONVENIO</w:t>
      </w: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/>
          <w:lang w:val="es-ES"/>
        </w:rPr>
      </w:pPr>
      <w:r w:rsidRPr="00191F33">
        <w:rPr>
          <w:rFonts w:ascii="Verdana" w:hAnsi="Verdana"/>
          <w:b/>
          <w:lang w:val="es-ES"/>
        </w:rPr>
        <w:t xml:space="preserve">GENERALES </w:t>
      </w: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  <w:r w:rsidRPr="00191F33">
        <w:rPr>
          <w:rFonts w:ascii="Verdana" w:hAnsi="Verdana"/>
          <w:lang w:val="es-ES"/>
        </w:rPr>
        <w:t xml:space="preserve">El señor Rector de </w:t>
      </w:r>
      <w:smartTag w:uri="urn:schemas-microsoft-com:office:smarttags" w:element="PersonName">
        <w:smartTagPr>
          <w:attr w:name="ProductID" w:val="la Universidad"/>
        </w:smartTagPr>
        <w:r w:rsidRPr="00191F33">
          <w:rPr>
            <w:rFonts w:ascii="Verdana" w:hAnsi="Verdana"/>
            <w:lang w:val="es-ES"/>
          </w:rPr>
          <w:t>la Universidad</w:t>
        </w:r>
      </w:smartTag>
      <w:r w:rsidRPr="00191F33">
        <w:rPr>
          <w:rFonts w:ascii="Verdana" w:hAnsi="Verdana"/>
          <w:lang w:val="es-ES"/>
        </w:rPr>
        <w:t xml:space="preserve"> de El Salvador por una parte</w:t>
      </w:r>
      <w:r w:rsidR="00D02B27" w:rsidRPr="00191F33">
        <w:rPr>
          <w:rFonts w:ascii="Verdana" w:hAnsi="Verdana"/>
          <w:lang w:val="es-ES"/>
        </w:rPr>
        <w:t>, --------------</w:t>
      </w:r>
      <w:r w:rsidRPr="00191F33">
        <w:rPr>
          <w:rFonts w:ascii="Verdana" w:hAnsi="Verdana"/>
          <w:lang w:val="es-ES"/>
        </w:rPr>
        <w:t xml:space="preserve"> y por la otra el señor  </w:t>
      </w:r>
      <w:smartTag w:uri="urn:schemas-microsoft-com:office:smarttags" w:element="PersonName">
        <w:smartTagPr>
          <w:attr w:name="ProductID" w:val="LA OTRA INSTITUCION"/>
        </w:smartTagPr>
        <w:r w:rsidRPr="00191F33">
          <w:rPr>
            <w:rFonts w:ascii="Verdana" w:hAnsi="Verdana"/>
            <w:lang w:val="es-ES"/>
          </w:rPr>
          <w:t>LA OTRA INSTITUCION</w:t>
        </w:r>
      </w:smartTag>
      <w:r w:rsidRPr="00191F33">
        <w:rPr>
          <w:rFonts w:ascii="Verdana" w:hAnsi="Verdana"/>
          <w:lang w:val="es-ES"/>
        </w:rPr>
        <w:t xml:space="preserve"> --------------------------------------  convienen en celebrar </w:t>
      </w:r>
      <w:r w:rsidR="003967BD">
        <w:rPr>
          <w:rFonts w:ascii="Verdana" w:hAnsi="Verdana"/>
          <w:lang w:val="es-ES"/>
        </w:rPr>
        <w:t>la p</w:t>
      </w:r>
      <w:r w:rsidRPr="00191F33">
        <w:rPr>
          <w:rFonts w:ascii="Verdana" w:hAnsi="Verdana"/>
          <w:lang w:val="es-ES"/>
        </w:rPr>
        <w:t>resente Adend</w:t>
      </w:r>
      <w:r w:rsidR="003967BD">
        <w:rPr>
          <w:rFonts w:ascii="Verdana" w:hAnsi="Verdana"/>
          <w:lang w:val="es-ES"/>
        </w:rPr>
        <w:t>a</w:t>
      </w:r>
      <w:r w:rsidRPr="00191F33">
        <w:rPr>
          <w:rFonts w:ascii="Verdana" w:hAnsi="Verdana"/>
          <w:lang w:val="es-ES"/>
        </w:rPr>
        <w:t xml:space="preserve"> al Convenio de cooperación -------------- firmado y ratificado el ------------, especialmente en las estipulaciones contenidas en las cláusulas  siguientes:</w:t>
      </w: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  <w:r w:rsidRPr="00191F33">
        <w:rPr>
          <w:rFonts w:ascii="Verdana" w:hAnsi="Verdana"/>
          <w:b/>
          <w:bCs/>
          <w:lang w:val="es-ES"/>
        </w:rPr>
        <w:t xml:space="preserve">PRIMERA </w:t>
      </w: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  <w:r w:rsidRPr="00191F33">
        <w:rPr>
          <w:rFonts w:ascii="Verdana" w:hAnsi="Verdana"/>
          <w:b/>
          <w:bCs/>
          <w:lang w:val="es-ES"/>
        </w:rPr>
        <w:t xml:space="preserve">ANTECEDENTES </w:t>
      </w:r>
    </w:p>
    <w:p w:rsidR="00AC2174" w:rsidRPr="00191F33" w:rsidRDefault="00AC2174" w:rsidP="009662DC">
      <w:pPr>
        <w:autoSpaceDE w:val="0"/>
        <w:jc w:val="both"/>
        <w:rPr>
          <w:rFonts w:ascii="Verdana" w:hAnsi="Verdana"/>
          <w:b/>
          <w:bCs/>
          <w:lang w:val="es-ES"/>
        </w:rPr>
      </w:pPr>
    </w:p>
    <w:p w:rsidR="00AC2174" w:rsidRPr="00191F33" w:rsidRDefault="00AC2174" w:rsidP="009662DC">
      <w:pPr>
        <w:autoSpaceDE w:val="0"/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ind w:left="1350" w:hanging="1350"/>
        <w:jc w:val="both"/>
        <w:rPr>
          <w:rFonts w:ascii="Verdana" w:hAnsi="Verdana"/>
          <w:b/>
          <w:bCs/>
          <w:lang w:val="es-ES"/>
        </w:rPr>
      </w:pPr>
      <w:r w:rsidRPr="00191F33">
        <w:rPr>
          <w:rFonts w:ascii="Verdana" w:hAnsi="Verdana"/>
          <w:b/>
          <w:bCs/>
          <w:lang w:val="es-ES"/>
        </w:rPr>
        <w:t xml:space="preserve">SEGUNDA </w:t>
      </w:r>
    </w:p>
    <w:p w:rsidR="00AC2174" w:rsidRPr="00191F33" w:rsidRDefault="00AC2174" w:rsidP="009662DC">
      <w:pPr>
        <w:ind w:left="1350" w:hanging="1350"/>
        <w:jc w:val="both"/>
        <w:rPr>
          <w:rFonts w:ascii="Verdana" w:hAnsi="Verdana"/>
          <w:b/>
          <w:bCs/>
          <w:lang w:val="es-ES"/>
        </w:rPr>
      </w:pPr>
    </w:p>
    <w:p w:rsidR="00AC2174" w:rsidRPr="00191F33" w:rsidRDefault="00AC2174" w:rsidP="009662DC">
      <w:pPr>
        <w:ind w:left="1350" w:hanging="1350"/>
        <w:jc w:val="both"/>
        <w:rPr>
          <w:rFonts w:ascii="Verdana" w:hAnsi="Verdana"/>
          <w:b/>
          <w:bCs/>
          <w:lang w:val="es-ES"/>
        </w:rPr>
      </w:pPr>
      <w:r w:rsidRPr="00191F33">
        <w:rPr>
          <w:rFonts w:ascii="Verdana" w:hAnsi="Verdana"/>
          <w:b/>
          <w:bCs/>
          <w:lang w:val="es-ES"/>
        </w:rPr>
        <w:t>MODIFICACIONES Y AGREGACIONES AL CONVENIO PRINCIPAL</w:t>
      </w: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  <w:r w:rsidRPr="00191F33">
        <w:rPr>
          <w:rFonts w:ascii="Verdana" w:hAnsi="Verdana"/>
          <w:b/>
          <w:bCs/>
          <w:lang w:val="es-ES"/>
        </w:rPr>
        <w:t xml:space="preserve">TERCERA </w:t>
      </w: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  <w:r w:rsidRPr="00191F33">
        <w:rPr>
          <w:rFonts w:ascii="Verdana" w:hAnsi="Verdana"/>
          <w:b/>
          <w:bCs/>
          <w:lang w:val="es-ES"/>
        </w:rPr>
        <w:t xml:space="preserve">DE </w:t>
      </w:r>
      <w:smartTag w:uri="urn:schemas-microsoft-com:office:smarttags" w:element="PersonName">
        <w:smartTagPr>
          <w:attr w:name="ProductID" w:val="LA RATIFICACION"/>
        </w:smartTagPr>
        <w:r w:rsidRPr="00191F33">
          <w:rPr>
            <w:rFonts w:ascii="Verdana" w:hAnsi="Verdana"/>
            <w:b/>
            <w:bCs/>
            <w:lang w:val="es-ES"/>
          </w:rPr>
          <w:t>LA RATIFICACION</w:t>
        </w:r>
      </w:smartTag>
    </w:p>
    <w:p w:rsidR="00AC2174" w:rsidRPr="00191F33" w:rsidRDefault="00AC2174" w:rsidP="009662DC">
      <w:pPr>
        <w:jc w:val="both"/>
        <w:rPr>
          <w:rFonts w:ascii="Verdana" w:hAnsi="Verdana"/>
          <w:bCs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Cs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bCs/>
          <w:lang w:val="es-ES"/>
        </w:rPr>
      </w:pPr>
      <w:r w:rsidRPr="00191F33">
        <w:rPr>
          <w:rFonts w:ascii="Verdana" w:hAnsi="Verdana"/>
          <w:bCs/>
          <w:lang w:val="es-ES"/>
        </w:rPr>
        <w:t>Por este instrumento las partes del mismo ratifican todos y cada uno de los términos del Convenio   y de la presente adenda; y en consecuencia perfecciona y validan cualquier omisión que pudiera afectar a la plena validez y aplicabilidad del referido convenio.</w:t>
      </w:r>
    </w:p>
    <w:p w:rsidR="00AC2174" w:rsidRPr="00191F33" w:rsidRDefault="00AC2174" w:rsidP="009662DC">
      <w:pPr>
        <w:jc w:val="both"/>
        <w:rPr>
          <w:rFonts w:ascii="Verdana" w:hAnsi="Verdana"/>
          <w:b/>
          <w:bCs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  <w:r w:rsidRPr="00191F33">
        <w:rPr>
          <w:rFonts w:ascii="Verdana" w:hAnsi="Verdana"/>
          <w:lang w:val="es-ES"/>
        </w:rPr>
        <w:t>En virtud de lo cual firmamos y sellamos la presente Adendum,  a los tantos días del mes y año tal.</w:t>
      </w: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</w:p>
    <w:p w:rsidR="0053728E" w:rsidRDefault="0053728E" w:rsidP="0053728E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ab/>
        <w:t xml:space="preserve">                                                                       </w:t>
      </w:r>
    </w:p>
    <w:p w:rsidR="0053728E" w:rsidRPr="00191F33" w:rsidRDefault="0053728E" w:rsidP="0053728E">
      <w:pPr>
        <w:jc w:val="both"/>
        <w:rPr>
          <w:rFonts w:ascii="Verdana" w:hAnsi="Verdana"/>
          <w:lang w:val="es-ES"/>
        </w:rPr>
      </w:pPr>
      <w:r w:rsidRPr="00191F33">
        <w:rPr>
          <w:rFonts w:ascii="Verdana" w:hAnsi="Verdana"/>
          <w:lang w:val="es-ES"/>
        </w:rPr>
        <w:t>RECTOR</w:t>
      </w:r>
      <w:r>
        <w:rPr>
          <w:rFonts w:ascii="Verdana" w:hAnsi="Verdana"/>
          <w:lang w:val="es-ES"/>
        </w:rPr>
        <w:t xml:space="preserve">                                                             RECTOR</w:t>
      </w:r>
    </w:p>
    <w:p w:rsidR="0053728E" w:rsidRPr="00191F33" w:rsidRDefault="0053728E" w:rsidP="0053728E">
      <w:pPr>
        <w:jc w:val="both"/>
        <w:rPr>
          <w:rFonts w:ascii="Verdana" w:hAnsi="Verdana"/>
          <w:lang w:val="es-ES"/>
        </w:rPr>
      </w:pPr>
    </w:p>
    <w:p w:rsidR="00AC2174" w:rsidRPr="00191F33" w:rsidRDefault="00AC2174" w:rsidP="0053728E">
      <w:pPr>
        <w:tabs>
          <w:tab w:val="left" w:pos="5070"/>
        </w:tabs>
        <w:jc w:val="both"/>
        <w:rPr>
          <w:rFonts w:ascii="Verdana" w:hAnsi="Verdana"/>
          <w:lang w:val="es-ES"/>
        </w:rPr>
      </w:pPr>
    </w:p>
    <w:p w:rsidR="00AC2174" w:rsidRPr="00191F33" w:rsidRDefault="00AC2174" w:rsidP="009662DC">
      <w:pPr>
        <w:jc w:val="both"/>
        <w:rPr>
          <w:rFonts w:ascii="Verdana" w:hAnsi="Verdana"/>
          <w:lang w:val="es-ES"/>
        </w:rPr>
      </w:pPr>
      <w:r w:rsidRPr="00191F33">
        <w:rPr>
          <w:rFonts w:ascii="Verdana" w:hAnsi="Verdana"/>
          <w:lang w:val="es-ES"/>
        </w:rPr>
        <w:tab/>
      </w:r>
      <w:r w:rsidRPr="00191F33">
        <w:rPr>
          <w:rFonts w:ascii="Verdana" w:hAnsi="Verdana"/>
          <w:lang w:val="es-ES"/>
        </w:rPr>
        <w:tab/>
      </w:r>
      <w:r w:rsidRPr="00191F33">
        <w:rPr>
          <w:rFonts w:ascii="Verdana" w:hAnsi="Verdana"/>
          <w:lang w:val="es-ES"/>
        </w:rPr>
        <w:tab/>
      </w:r>
      <w:r w:rsidRPr="00191F33">
        <w:rPr>
          <w:rFonts w:ascii="Verdana" w:hAnsi="Verdana"/>
          <w:lang w:val="es-ES"/>
        </w:rPr>
        <w:tab/>
      </w:r>
      <w:r w:rsidRPr="00191F33">
        <w:rPr>
          <w:rFonts w:ascii="Verdana" w:hAnsi="Verdana"/>
          <w:lang w:val="es-ES"/>
        </w:rPr>
        <w:tab/>
      </w:r>
      <w:r w:rsidRPr="00191F33">
        <w:rPr>
          <w:rFonts w:ascii="Verdana" w:hAnsi="Verdana"/>
          <w:lang w:val="es-ES"/>
        </w:rPr>
        <w:tab/>
        <w:t xml:space="preserve">                                  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</w:p>
    <w:p w:rsidR="00FC1A3C" w:rsidRPr="009662DC" w:rsidRDefault="00FC1A3C" w:rsidP="009662DC">
      <w:pPr>
        <w:pStyle w:val="Estilo"/>
        <w:spacing w:before="280" w:after="280"/>
        <w:jc w:val="both"/>
        <w:rPr>
          <w:sz w:val="23"/>
          <w:szCs w:val="23"/>
        </w:rPr>
      </w:pPr>
    </w:p>
    <w:p w:rsidR="0053728E" w:rsidRDefault="0053728E" w:rsidP="009662DC">
      <w:pPr>
        <w:pStyle w:val="Estilo"/>
        <w:spacing w:before="280" w:after="280"/>
        <w:jc w:val="both"/>
        <w:rPr>
          <w:sz w:val="23"/>
          <w:szCs w:val="23"/>
        </w:rPr>
      </w:pPr>
    </w:p>
    <w:p w:rsidR="0053728E" w:rsidRDefault="0053728E" w:rsidP="009662DC">
      <w:pPr>
        <w:pStyle w:val="Estilo"/>
        <w:spacing w:before="280" w:after="280"/>
        <w:jc w:val="both"/>
        <w:rPr>
          <w:sz w:val="23"/>
          <w:szCs w:val="23"/>
        </w:rPr>
      </w:pPr>
    </w:p>
    <w:p w:rsidR="00AC2174" w:rsidRPr="009662DC" w:rsidRDefault="00AC2174" w:rsidP="009662DC">
      <w:pPr>
        <w:pStyle w:val="Estilo"/>
        <w:spacing w:before="280" w:after="280"/>
        <w:jc w:val="both"/>
        <w:rPr>
          <w:sz w:val="23"/>
          <w:szCs w:val="23"/>
          <w:lang w:val="es-SV"/>
        </w:rPr>
      </w:pPr>
      <w:r w:rsidRPr="009662DC">
        <w:pict>
          <v:shape id="_x0000_s1071" type="#_x0000_t202" style="position:absolute;left:0;text-align:left;margin-left:-.5pt;margin-top:-59.7pt;width:54.75pt;height:81.75pt;z-index:24;mso-wrap-distance-left:9.05pt;mso-wrap-distance-right:9.05pt" strokeweight=".5pt">
            <v:fill color2="black"/>
            <v:textbox style="mso-next-textbox:#_x0000_s1071"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  <w:r w:rsidRPr="009662DC">
        <w:pict>
          <v:shape id="_x0000_s1072" type="#_x0000_t202" style="position:absolute;left:0;text-align:left;margin-left:382.85pt;margin-top:-59.7pt;width:54.75pt;height:81.75pt;z-index:25;mso-wrap-distance-left:9.05pt;mso-wrap-distance-right:9.05pt" strokeweight=".5pt">
            <v:fill color2="black"/>
            <v:textbox style="mso-next-textbox:#_x0000_s1072" inset="7.45pt,3.85pt,7.45pt,3.85pt">
              <w:txbxContent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</w:p>
                <w:p w:rsidR="00AC2174" w:rsidRDefault="00AC217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LOGO</w:t>
                  </w:r>
                </w:p>
              </w:txbxContent>
            </v:textbox>
          </v:shape>
        </w:pict>
      </w:r>
    </w:p>
    <w:p w:rsidR="00AC2174" w:rsidRPr="009662DC" w:rsidRDefault="00AC2174" w:rsidP="009662DC">
      <w:pPr>
        <w:pStyle w:val="Estilo"/>
        <w:spacing w:before="280" w:after="280"/>
        <w:jc w:val="both"/>
      </w:pPr>
    </w:p>
    <w:p w:rsidR="00AC2174" w:rsidRPr="00191F33" w:rsidRDefault="00AC2174" w:rsidP="00325969">
      <w:pPr>
        <w:pStyle w:val="Estilo"/>
        <w:spacing w:before="280" w:after="280"/>
        <w:jc w:val="center"/>
        <w:rPr>
          <w:rFonts w:ascii="Verdana" w:hAnsi="Verdana"/>
          <w:b/>
          <w:sz w:val="20"/>
          <w:szCs w:val="20"/>
        </w:rPr>
      </w:pPr>
      <w:r w:rsidRPr="00191F33">
        <w:rPr>
          <w:rFonts w:ascii="Verdana" w:hAnsi="Verdana"/>
          <w:b/>
          <w:sz w:val="20"/>
          <w:szCs w:val="20"/>
        </w:rPr>
        <w:t xml:space="preserve">ACTA DE RENOVACION DEL CONVENIO DE </w:t>
      </w:r>
      <w:r w:rsidR="00325969" w:rsidRPr="00191F33">
        <w:rPr>
          <w:rFonts w:ascii="Verdana" w:hAnsi="Verdana"/>
          <w:b/>
          <w:sz w:val="20"/>
          <w:szCs w:val="20"/>
        </w:rPr>
        <w:t xml:space="preserve">  </w:t>
      </w:r>
      <w:r w:rsidRPr="00191F33">
        <w:rPr>
          <w:rFonts w:ascii="Verdana" w:hAnsi="Verdana"/>
          <w:b/>
          <w:sz w:val="20"/>
          <w:szCs w:val="20"/>
        </w:rPr>
        <w:t>----------</w:t>
      </w:r>
      <w:r w:rsidR="00325969" w:rsidRPr="00191F33">
        <w:rPr>
          <w:rFonts w:ascii="Verdana" w:hAnsi="Verdana"/>
          <w:b/>
          <w:sz w:val="20"/>
          <w:szCs w:val="20"/>
        </w:rPr>
        <w:t xml:space="preserve">   </w:t>
      </w:r>
      <w:r w:rsidRPr="00191F33">
        <w:rPr>
          <w:rFonts w:ascii="Verdana" w:hAnsi="Verdana"/>
          <w:b/>
          <w:sz w:val="20"/>
          <w:szCs w:val="20"/>
        </w:rPr>
        <w:t xml:space="preserve">ENTRE </w:t>
      </w:r>
      <w:smartTag w:uri="urn:schemas-microsoft-com:office:smarttags" w:element="PersonName">
        <w:smartTagPr>
          <w:attr w:name="ProductID" w:val="LA UNIVERSIDAD DE"/>
        </w:smartTagPr>
        <w:r w:rsidRPr="00191F33">
          <w:rPr>
            <w:rFonts w:ascii="Verdana" w:hAnsi="Verdana"/>
            <w:b/>
            <w:sz w:val="20"/>
            <w:szCs w:val="20"/>
          </w:rPr>
          <w:t>LA UNIVERSIDAD DE</w:t>
        </w:r>
      </w:smartTag>
      <w:r w:rsidRPr="00191F33">
        <w:rPr>
          <w:rFonts w:ascii="Verdana" w:hAnsi="Verdana"/>
          <w:b/>
          <w:sz w:val="20"/>
          <w:szCs w:val="20"/>
        </w:rPr>
        <w:t xml:space="preserve"> EL SALVADOR Y ---------------------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 xml:space="preserve">Por una parte                 actuando en nombre y representación legal de la misma y por otra, el Rector de </w:t>
      </w:r>
      <w:smartTag w:uri="urn:schemas-microsoft-com:office:smarttags" w:element="PersonName">
        <w:smartTagPr>
          <w:attr w:name="ProductID" w:val="la Universidad"/>
        </w:smartTagPr>
        <w:r w:rsidRPr="00191F33">
          <w:rPr>
            <w:rFonts w:ascii="Verdana" w:hAnsi="Verdana"/>
            <w:sz w:val="20"/>
            <w:szCs w:val="20"/>
          </w:rPr>
          <w:t>la Universidad</w:t>
        </w:r>
      </w:smartTag>
      <w:r w:rsidRPr="00191F33">
        <w:rPr>
          <w:rFonts w:ascii="Verdana" w:hAnsi="Verdana"/>
          <w:sz w:val="20"/>
          <w:szCs w:val="20"/>
        </w:rPr>
        <w:t xml:space="preserve"> de El Salvador, Msc. Rufino Antonio Quezada Sánchez, actuando en nombre y representación legal de la misma. </w:t>
      </w:r>
    </w:p>
    <w:p w:rsidR="001A7B78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 xml:space="preserve">MANIFESTAMOS 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 xml:space="preserve">La importancia de la colaboración internacional entre centros de investigación y docencia universitaria y la oportuna conveniencia de estrechar las relaciones entre ambas Instituciones, para 10 cual deciden renovar el Convenio Marco, formalizado el ------ de ------- de -----(año), el cual es el marco de referencia para el desarrollo de iniciativas y programas de colaboración entre dichos Centros de Estudios, siguiendo la programación establecida anualmente desde la fecha de su firma, en los términos siguientes. 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 xml:space="preserve">CLAUSULAS 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>PRIMERA.------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>SEGUNDA-----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>TERCERA-----…….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 xml:space="preserve">CUARTA: Renovar la vigencia de este Convenio, que es de ----- años, contada a partir de la fecha de su respectiva formalización, será mediante el proceso que establece </w:t>
      </w:r>
      <w:smartTag w:uri="urn:schemas-microsoft-com:office:smarttags" w:element="PersonName">
        <w:smartTagPr>
          <w:attr w:name="ProductID" w:val="la Ley"/>
        </w:smartTagPr>
        <w:r w:rsidRPr="00191F33">
          <w:rPr>
            <w:rFonts w:ascii="Verdana" w:hAnsi="Verdana"/>
            <w:sz w:val="20"/>
            <w:szCs w:val="20"/>
          </w:rPr>
          <w:t>la Ley</w:t>
        </w:r>
      </w:smartTag>
      <w:r w:rsidRPr="00191F33">
        <w:rPr>
          <w:rFonts w:ascii="Verdana" w:hAnsi="Verdana"/>
          <w:sz w:val="20"/>
          <w:szCs w:val="20"/>
        </w:rPr>
        <w:t xml:space="preserve">, con la aprobación por parte del Consejo Superior Universitario y la ratificación por parte de </w:t>
      </w:r>
      <w:smartTag w:uri="urn:schemas-microsoft-com:office:smarttags" w:element="PersonName">
        <w:smartTagPr>
          <w:attr w:name="ProductID" w:val="la Asamblea General"/>
        </w:smartTagPr>
        <w:r w:rsidRPr="00191F33">
          <w:rPr>
            <w:rFonts w:ascii="Verdana" w:hAnsi="Verdana"/>
            <w:sz w:val="20"/>
            <w:szCs w:val="20"/>
          </w:rPr>
          <w:t>la Asamblea General</w:t>
        </w:r>
      </w:smartTag>
      <w:r w:rsidRPr="00191F33">
        <w:rPr>
          <w:rFonts w:ascii="Verdana" w:hAnsi="Verdana"/>
          <w:sz w:val="20"/>
          <w:szCs w:val="20"/>
        </w:rPr>
        <w:t xml:space="preserve"> Universitaria, y prorrogable automáticamente, por períodos previamente acordados por las partes. Y solamente podrá darse por concluida la presente renovaci6n del presente Convenio si cualquiera de ambas Instituciones por escrito y con tres meses de anticipaci6n a su término piden dejarla sin efecto. En cualquier caso deberán continuar las actividades que se encuentren iniciadas, si se llega a presentar alguna discrepancia en relación con la aplicaci6n del presente Convenio, se resolverá bilateralmente, es decir de mutuo acuerdo </w:t>
      </w: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</w:p>
    <w:p w:rsidR="00AC2174" w:rsidRPr="00191F33" w:rsidRDefault="00AC2174" w:rsidP="009662DC">
      <w:pPr>
        <w:pStyle w:val="Estilo"/>
        <w:spacing w:before="280" w:after="280"/>
        <w:jc w:val="both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>Rufino Antonio Quezada Sánchez                       ------------------------------</w:t>
      </w:r>
    </w:p>
    <w:p w:rsidR="00AC2174" w:rsidRPr="00191F33" w:rsidRDefault="00AC2174">
      <w:pPr>
        <w:pStyle w:val="Estilo"/>
        <w:spacing w:before="280" w:after="280"/>
        <w:rPr>
          <w:rFonts w:ascii="Verdana" w:hAnsi="Verdana"/>
          <w:sz w:val="20"/>
          <w:szCs w:val="20"/>
        </w:rPr>
      </w:pPr>
      <w:r w:rsidRPr="00191F33">
        <w:rPr>
          <w:rFonts w:ascii="Verdana" w:hAnsi="Verdana"/>
          <w:sz w:val="20"/>
          <w:szCs w:val="20"/>
        </w:rPr>
        <w:t>Rector                                                                    Rector</w:t>
      </w:r>
    </w:p>
    <w:sectPr w:rsidR="00AC2174" w:rsidRPr="00191F33" w:rsidSect="00FB56BA">
      <w:footerReference w:type="default" r:id="rId8"/>
      <w:pgSz w:w="12240" w:h="15840"/>
      <w:pgMar w:top="1418" w:right="1467" w:bottom="992" w:left="1843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06E" w:rsidRDefault="00B0706E">
      <w:r>
        <w:separator/>
      </w:r>
    </w:p>
  </w:endnote>
  <w:endnote w:type="continuationSeparator" w:id="0">
    <w:p w:rsidR="00B0706E" w:rsidRDefault="00B0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erif">
    <w:altName w:val="Bodoni MT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174" w:rsidRDefault="00AC2174">
    <w:pPr>
      <w:pStyle w:val="Piedepgina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75pt;margin-top:.05pt;width:12.5pt;height:11.4pt;z-index:1;mso-wrap-distance-left:0;mso-wrap-distance-right:0;mso-position-horizontal-relative:page" stroked="f">
          <v:fill opacity="0" color2="black"/>
          <v:textbox inset="0,0,0,0">
            <w:txbxContent>
              <w:p w:rsidR="00AC2174" w:rsidRDefault="00AC2174">
                <w:pPr>
                  <w:pStyle w:val="Piedepgina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1C44C9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06E" w:rsidRDefault="00B0706E">
      <w:r>
        <w:separator/>
      </w:r>
    </w:p>
  </w:footnote>
  <w:footnote w:type="continuationSeparator" w:id="0">
    <w:p w:rsidR="00B0706E" w:rsidRDefault="00B0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685"/>
        </w:tabs>
        <w:ind w:left="2685" w:hanging="705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C1205980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10E0FF6"/>
    <w:multiLevelType w:val="hybridMultilevel"/>
    <w:tmpl w:val="E9CE4C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F006B"/>
    <w:multiLevelType w:val="hybridMultilevel"/>
    <w:tmpl w:val="558666FC"/>
    <w:lvl w:ilvl="0" w:tplc="00000005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006B"/>
    <w:multiLevelType w:val="hybridMultilevel"/>
    <w:tmpl w:val="DDF45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469"/>
    <w:rsid w:val="000073AE"/>
    <w:rsid w:val="000A4526"/>
    <w:rsid w:val="000D3388"/>
    <w:rsid w:val="000E1DAF"/>
    <w:rsid w:val="000F24CB"/>
    <w:rsid w:val="001004F3"/>
    <w:rsid w:val="00112426"/>
    <w:rsid w:val="00187100"/>
    <w:rsid w:val="00191F33"/>
    <w:rsid w:val="001A21AA"/>
    <w:rsid w:val="001A7B78"/>
    <w:rsid w:val="001C271D"/>
    <w:rsid w:val="001C2E5B"/>
    <w:rsid w:val="001C44C9"/>
    <w:rsid w:val="001C55A5"/>
    <w:rsid w:val="001E76D2"/>
    <w:rsid w:val="002020BC"/>
    <w:rsid w:val="00280410"/>
    <w:rsid w:val="002B5FB0"/>
    <w:rsid w:val="002D246A"/>
    <w:rsid w:val="002E388F"/>
    <w:rsid w:val="00314248"/>
    <w:rsid w:val="00315242"/>
    <w:rsid w:val="00325969"/>
    <w:rsid w:val="0034641F"/>
    <w:rsid w:val="00363C80"/>
    <w:rsid w:val="003967BD"/>
    <w:rsid w:val="003B3897"/>
    <w:rsid w:val="003B68C7"/>
    <w:rsid w:val="003D5A0D"/>
    <w:rsid w:val="003F2264"/>
    <w:rsid w:val="00431C05"/>
    <w:rsid w:val="00456011"/>
    <w:rsid w:val="00466C84"/>
    <w:rsid w:val="004904E5"/>
    <w:rsid w:val="00497D2A"/>
    <w:rsid w:val="004E4760"/>
    <w:rsid w:val="004E614C"/>
    <w:rsid w:val="004F7510"/>
    <w:rsid w:val="00533A9A"/>
    <w:rsid w:val="0053728E"/>
    <w:rsid w:val="00556018"/>
    <w:rsid w:val="0056563C"/>
    <w:rsid w:val="005B510C"/>
    <w:rsid w:val="00613BE9"/>
    <w:rsid w:val="006637FF"/>
    <w:rsid w:val="00686573"/>
    <w:rsid w:val="006B0DB8"/>
    <w:rsid w:val="006C3B61"/>
    <w:rsid w:val="006C7AD4"/>
    <w:rsid w:val="006F5DC9"/>
    <w:rsid w:val="00700C76"/>
    <w:rsid w:val="0072651F"/>
    <w:rsid w:val="00745334"/>
    <w:rsid w:val="00753E4E"/>
    <w:rsid w:val="00811012"/>
    <w:rsid w:val="00814464"/>
    <w:rsid w:val="008255D7"/>
    <w:rsid w:val="00837C54"/>
    <w:rsid w:val="00863ACB"/>
    <w:rsid w:val="00917CEF"/>
    <w:rsid w:val="00932515"/>
    <w:rsid w:val="009429FC"/>
    <w:rsid w:val="00945149"/>
    <w:rsid w:val="00955F51"/>
    <w:rsid w:val="00956477"/>
    <w:rsid w:val="009662DC"/>
    <w:rsid w:val="00971086"/>
    <w:rsid w:val="00980A61"/>
    <w:rsid w:val="009A53BD"/>
    <w:rsid w:val="009C7852"/>
    <w:rsid w:val="009F73D1"/>
    <w:rsid w:val="00A33C9B"/>
    <w:rsid w:val="00A34BE7"/>
    <w:rsid w:val="00A41D4A"/>
    <w:rsid w:val="00AA79B5"/>
    <w:rsid w:val="00AC2174"/>
    <w:rsid w:val="00AC4B8F"/>
    <w:rsid w:val="00B04A2B"/>
    <w:rsid w:val="00B0706E"/>
    <w:rsid w:val="00B1613F"/>
    <w:rsid w:val="00B22C84"/>
    <w:rsid w:val="00B25DCD"/>
    <w:rsid w:val="00B309D1"/>
    <w:rsid w:val="00B6761D"/>
    <w:rsid w:val="00BA4EF2"/>
    <w:rsid w:val="00BF4A2A"/>
    <w:rsid w:val="00C10966"/>
    <w:rsid w:val="00C87362"/>
    <w:rsid w:val="00C90F44"/>
    <w:rsid w:val="00CA3714"/>
    <w:rsid w:val="00CF7EDC"/>
    <w:rsid w:val="00D02B27"/>
    <w:rsid w:val="00D35786"/>
    <w:rsid w:val="00D6007A"/>
    <w:rsid w:val="00D67943"/>
    <w:rsid w:val="00D736EC"/>
    <w:rsid w:val="00D73A43"/>
    <w:rsid w:val="00D91A83"/>
    <w:rsid w:val="00DA248F"/>
    <w:rsid w:val="00DB32C2"/>
    <w:rsid w:val="00DB4BB2"/>
    <w:rsid w:val="00DC4281"/>
    <w:rsid w:val="00DD1966"/>
    <w:rsid w:val="00DE1720"/>
    <w:rsid w:val="00E52449"/>
    <w:rsid w:val="00E772A4"/>
    <w:rsid w:val="00EC6B37"/>
    <w:rsid w:val="00ED4469"/>
    <w:rsid w:val="00F17B89"/>
    <w:rsid w:val="00F51228"/>
    <w:rsid w:val="00F83236"/>
    <w:rsid w:val="00FB56BA"/>
    <w:rsid w:val="00FC1A3C"/>
    <w:rsid w:val="00FC7DB1"/>
    <w:rsid w:val="00FD4471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3F27F1-5A3C-4583-93A4-810072D0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uppressAutoHyphens/>
    </w:pPr>
    <w:rPr>
      <w:lang w:val="es-ES_tradnl" w:eastAsia="he-IL" w:bidi="he-I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smallCaps/>
      <w:sz w:val="22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right"/>
      <w:outlineLvl w:val="6"/>
    </w:pPr>
    <w:rPr>
      <w:rFonts w:ascii="Arial Black" w:hAnsi="Arial Black" w:cs="Arial"/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 Narrow" w:hAnsi="Arial Narrow"/>
      <w:bCs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right"/>
      <w:outlineLvl w:val="8"/>
    </w:pPr>
    <w:rPr>
      <w:rFonts w:ascii="Arial" w:hAnsi="Arial" w:cs="Arial"/>
      <w:smallCaps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5">
    <w:name w:val="WW8Num7z5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FootnoteCharacters">
    <w:name w:val="Footnote Characters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styleId="Refdenotaalpie">
    <w:name w:val="footnote reference"/>
    <w:semiHidden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alfinal">
    <w:name w:val="endnote reference"/>
    <w:semiHidden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Arial" w:hAnsi="Arial" w:cs="Arial"/>
      <w:sz w:val="24"/>
      <w:szCs w:val="24"/>
      <w:lang w:val="es-ES" w:eastAsia="ar-SA" w:bidi="ar-SA"/>
    </w:rPr>
  </w:style>
  <w:style w:type="paragraph" w:styleId="Lista">
    <w:name w:val="List"/>
    <w:basedOn w:val="Textoindependiente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</w:style>
  <w:style w:type="paragraph" w:styleId="Sangradetextonormal">
    <w:name w:val="Body Text Indent"/>
    <w:basedOn w:val="Normal"/>
    <w:pPr>
      <w:spacing w:after="120"/>
      <w:ind w:left="283"/>
    </w:pPr>
    <w:rPr>
      <w:sz w:val="24"/>
      <w:szCs w:val="24"/>
      <w:lang w:val="es-ES" w:eastAsia="ar-SA" w:bidi="ar-SA"/>
    </w:rPr>
  </w:style>
  <w:style w:type="paragraph" w:customStyle="1" w:styleId="Textodebloque1">
    <w:name w:val="Texto de bloque1"/>
    <w:basedOn w:val="Normal"/>
    <w:pPr>
      <w:spacing w:before="280" w:after="280"/>
    </w:pPr>
    <w:rPr>
      <w:sz w:val="24"/>
      <w:szCs w:val="24"/>
      <w:lang w:val="es-MX" w:eastAsia="ar-SA" w:bidi="ar-SA"/>
    </w:r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pacing w:before="280" w:after="280"/>
    </w:pPr>
    <w:rPr>
      <w:sz w:val="24"/>
      <w:szCs w:val="24"/>
      <w:lang w:val="es-ES" w:eastAsia="ar-SA" w:bidi="ar-SA"/>
    </w:rPr>
  </w:style>
  <w:style w:type="paragraph" w:customStyle="1" w:styleId="Estilo">
    <w:name w:val="Estilo"/>
    <w:pPr>
      <w:widowControl w:val="0"/>
      <w:suppressAutoHyphens/>
      <w:autoSpaceDE w:val="0"/>
    </w:pPr>
    <w:rPr>
      <w:sz w:val="24"/>
      <w:szCs w:val="24"/>
      <w:lang w:val="es-ES" w:eastAsia="ar-SA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rsid w:val="008144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814464"/>
    <w:rPr>
      <w:lang w:val="es-ES_tradnl" w:eastAsia="he-IL" w:bidi="he-IL"/>
    </w:rPr>
  </w:style>
  <w:style w:type="paragraph" w:styleId="Textoindependiente2">
    <w:name w:val="Body Text 2"/>
    <w:basedOn w:val="Normal"/>
    <w:link w:val="Textoindependiente2Car"/>
    <w:rsid w:val="00DD196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DD1966"/>
    <w:rPr>
      <w:lang w:val="es-ES_tradnl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3858</Words>
  <Characters>21220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UES</Company>
  <LinksUpToDate>false</LinksUpToDate>
  <CharactersWithSpaces>25028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Relaciones Internacionales</dc:creator>
  <cp:keywords/>
  <cp:lastModifiedBy>joao hdz</cp:lastModifiedBy>
  <cp:revision>2</cp:revision>
  <cp:lastPrinted>2011-06-14T22:49:00Z</cp:lastPrinted>
  <dcterms:created xsi:type="dcterms:W3CDTF">2016-08-29T02:55:00Z</dcterms:created>
  <dcterms:modified xsi:type="dcterms:W3CDTF">2016-08-29T02:55:00Z</dcterms:modified>
</cp:coreProperties>
</file>